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E4" w:rsidRPr="00D14F60" w:rsidRDefault="000074BC" w:rsidP="00D14F60">
      <w:pPr>
        <w:spacing w:before="71"/>
        <w:ind w:right="4017"/>
        <w:rPr>
          <w:lang w:val="pt-PT"/>
        </w:rPr>
      </w:pPr>
      <w:r w:rsidRPr="00D14F60">
        <w:rPr>
          <w:lang w:val="pt-PT"/>
        </w:rPr>
        <w:t>SENDIL RAGHVAN</w:t>
      </w:r>
    </w:p>
    <w:p w:rsidR="00D14F60" w:rsidRPr="00D14F60" w:rsidRDefault="00B4607C" w:rsidP="00D14F60">
      <w:pPr>
        <w:rPr>
          <w:color w:val="000000"/>
          <w:position w:val="-1"/>
          <w:lang w:val="pt-PT"/>
        </w:rPr>
      </w:pPr>
      <w:hyperlink r:id="rId5" w:history="1">
        <w:r w:rsidR="00F42354" w:rsidRPr="00D14F60">
          <w:rPr>
            <w:rStyle w:val="Hyperlink"/>
          </w:rPr>
          <w:t>raghvan.sendil@gmail.com</w:t>
        </w:r>
      </w:hyperlink>
      <w:r w:rsidRPr="00D14F60">
        <w:fldChar w:fldCharType="begin"/>
      </w:r>
      <w:r w:rsidRPr="00D14F60">
        <w:instrText xml:space="preserve"> HYPERLINK \h </w:instrText>
      </w:r>
      <w:r w:rsidRPr="00D14F60">
        <w:fldChar w:fldCharType="separate"/>
      </w:r>
      <w:r w:rsidR="00D87AC4" w:rsidRPr="00D14F60">
        <w:rPr>
          <w:color w:val="000000"/>
          <w:position w:val="-1"/>
          <w:lang w:val="pt-PT"/>
        </w:rPr>
        <w:t xml:space="preserve">, </w:t>
      </w:r>
      <w:r w:rsidR="00D14F60" w:rsidRPr="00D14F60">
        <w:rPr>
          <w:color w:val="000000"/>
          <w:position w:val="-1"/>
          <w:lang w:val="pt-PT"/>
        </w:rPr>
        <w:t xml:space="preserve">  </w:t>
      </w:r>
    </w:p>
    <w:p w:rsidR="003F78E4" w:rsidRDefault="00D87AC4" w:rsidP="00D14F60">
      <w:pPr>
        <w:rPr>
          <w:lang w:val="pt-PT"/>
        </w:rPr>
      </w:pPr>
      <w:r w:rsidRPr="00D14F60">
        <w:rPr>
          <w:color w:val="000000"/>
          <w:spacing w:val="1"/>
          <w:position w:val="-1"/>
          <w:lang w:val="pt-PT"/>
        </w:rPr>
        <w:t>P</w:t>
      </w:r>
      <w:r w:rsidRPr="00D14F60">
        <w:rPr>
          <w:color w:val="000000"/>
          <w:position w:val="-1"/>
          <w:lang w:val="pt-PT"/>
        </w:rPr>
        <w:t xml:space="preserve">h: </w:t>
      </w:r>
      <w:r w:rsidR="00B4607C" w:rsidRPr="00D14F60">
        <w:rPr>
          <w:color w:val="000000"/>
          <w:position w:val="-1"/>
          <w:lang w:val="pt-PT"/>
        </w:rPr>
        <w:fldChar w:fldCharType="end"/>
      </w:r>
      <w:r w:rsidR="000074BC" w:rsidRPr="00D14F60">
        <w:rPr>
          <w:lang w:val="pt-PT"/>
        </w:rPr>
        <w:t>9994629897</w:t>
      </w:r>
    </w:p>
    <w:p w:rsidR="004B3B62" w:rsidRDefault="004B3B62" w:rsidP="00D14F60">
      <w:pPr>
        <w:rPr>
          <w:lang w:val="pt-PT"/>
        </w:rPr>
      </w:pPr>
      <w:r>
        <w:rPr>
          <w:lang w:val="pt-PT"/>
        </w:rPr>
        <w:t xml:space="preserve">Cognizant Mail: </w:t>
      </w:r>
      <w:r>
        <w:rPr>
          <w:lang w:val="pt-PT"/>
        </w:rPr>
        <w:fldChar w:fldCharType="begin"/>
      </w:r>
      <w:r>
        <w:rPr>
          <w:lang w:val="pt-PT"/>
        </w:rPr>
        <w:instrText xml:space="preserve"> HYPERLINK "mailto:R.sendil.raghvan@cognizant.com" </w:instrText>
      </w:r>
      <w:r>
        <w:rPr>
          <w:lang w:val="pt-PT"/>
        </w:rPr>
        <w:fldChar w:fldCharType="separate"/>
      </w:r>
      <w:r w:rsidRPr="00426BB9">
        <w:rPr>
          <w:rStyle w:val="Hyperlink"/>
          <w:lang w:val="pt-PT"/>
        </w:rPr>
        <w:t>R.sendil.raghvan@cognizant.com</w:t>
      </w:r>
      <w:r>
        <w:rPr>
          <w:lang w:val="pt-PT"/>
        </w:rPr>
        <w:fldChar w:fldCharType="end"/>
      </w:r>
    </w:p>
    <w:p w:rsidR="004B3B62" w:rsidRPr="00D14F60" w:rsidRDefault="004B3B62" w:rsidP="00D14F60">
      <w:pPr>
        <w:rPr>
          <w:lang w:val="pt-PT"/>
        </w:rPr>
      </w:pPr>
      <w:r>
        <w:rPr>
          <w:lang w:val="pt-PT"/>
        </w:rPr>
        <w:t>Associate ID : 353897</w:t>
      </w:r>
    </w:p>
    <w:p w:rsidR="003F78E4" w:rsidRPr="00743B11" w:rsidRDefault="003F78E4" w:rsidP="008A3DA6">
      <w:pPr>
        <w:spacing w:line="360" w:lineRule="auto"/>
        <w:rPr>
          <w:lang w:val="pt-PT"/>
        </w:rPr>
      </w:pPr>
    </w:p>
    <w:p w:rsidR="003F78E4" w:rsidRPr="00743B11" w:rsidRDefault="00D14F60" w:rsidP="008A3DA6">
      <w:pPr>
        <w:spacing w:before="10" w:line="36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=================================================================</w:t>
      </w:r>
    </w:p>
    <w:p w:rsidR="003F78E4" w:rsidRDefault="003F78E4" w:rsidP="008A3DA6">
      <w:pPr>
        <w:spacing w:line="360" w:lineRule="auto"/>
        <w:ind w:left="100"/>
      </w:pPr>
    </w:p>
    <w:p w:rsidR="003F78E4" w:rsidRPr="00B4607C" w:rsidRDefault="00D87AC4" w:rsidP="00D14F60">
      <w:pPr>
        <w:pStyle w:val="ListParagraph"/>
        <w:numPr>
          <w:ilvl w:val="0"/>
          <w:numId w:val="13"/>
        </w:numPr>
        <w:spacing w:line="360" w:lineRule="auto"/>
        <w:rPr>
          <w:sz w:val="18"/>
          <w:szCs w:val="18"/>
          <w:u w:val="single"/>
        </w:rPr>
      </w:pPr>
      <w:r w:rsidRPr="00B4607C">
        <w:rPr>
          <w:b/>
          <w:spacing w:val="-1"/>
          <w:sz w:val="18"/>
          <w:szCs w:val="18"/>
          <w:u w:val="single"/>
        </w:rPr>
        <w:t>O</w:t>
      </w:r>
      <w:r w:rsidRPr="00B4607C">
        <w:rPr>
          <w:b/>
          <w:spacing w:val="2"/>
          <w:sz w:val="18"/>
          <w:szCs w:val="18"/>
          <w:u w:val="single"/>
        </w:rPr>
        <w:t>B</w:t>
      </w:r>
      <w:r w:rsidRPr="00B4607C">
        <w:rPr>
          <w:b/>
          <w:spacing w:val="1"/>
          <w:sz w:val="18"/>
          <w:szCs w:val="18"/>
          <w:u w:val="single"/>
        </w:rPr>
        <w:t>J</w:t>
      </w:r>
      <w:r w:rsidRPr="00B4607C">
        <w:rPr>
          <w:b/>
          <w:sz w:val="18"/>
          <w:szCs w:val="18"/>
          <w:u w:val="single"/>
        </w:rPr>
        <w:t>ECT</w:t>
      </w:r>
      <w:r w:rsidRPr="00B4607C">
        <w:rPr>
          <w:b/>
          <w:spacing w:val="-1"/>
          <w:sz w:val="18"/>
          <w:szCs w:val="18"/>
          <w:u w:val="single"/>
        </w:rPr>
        <w:t>I</w:t>
      </w:r>
      <w:r w:rsidRPr="00B4607C">
        <w:rPr>
          <w:b/>
          <w:spacing w:val="-3"/>
          <w:sz w:val="18"/>
          <w:szCs w:val="18"/>
          <w:u w:val="single"/>
        </w:rPr>
        <w:t>V</w:t>
      </w:r>
      <w:r w:rsidRPr="00B4607C">
        <w:rPr>
          <w:b/>
          <w:sz w:val="18"/>
          <w:szCs w:val="18"/>
          <w:u w:val="single"/>
        </w:rPr>
        <w:t>E</w:t>
      </w:r>
      <w:r w:rsidR="00B4607C" w:rsidRPr="00B4607C">
        <w:rPr>
          <w:b/>
          <w:sz w:val="18"/>
          <w:szCs w:val="18"/>
          <w:u w:val="single"/>
        </w:rPr>
        <w:t>:</w:t>
      </w:r>
    </w:p>
    <w:p w:rsidR="003F78E4" w:rsidRDefault="003F78E4" w:rsidP="008A3DA6">
      <w:pPr>
        <w:spacing w:before="19" w:line="360" w:lineRule="auto"/>
        <w:rPr>
          <w:sz w:val="22"/>
          <w:szCs w:val="22"/>
        </w:rPr>
      </w:pPr>
    </w:p>
    <w:p w:rsidR="003F78E4" w:rsidRDefault="00D87AC4" w:rsidP="008A3DA6">
      <w:pPr>
        <w:spacing w:line="360" w:lineRule="auto"/>
        <w:ind w:left="100" w:right="641"/>
        <w:jc w:val="both"/>
      </w:pPr>
      <w:r w:rsidRPr="00DB4363">
        <w:t xml:space="preserve">To innovate and create reliable and efficient product designs that impact technology using </w:t>
      </w:r>
      <w:r w:rsidR="00743B11" w:rsidRPr="00DB4363">
        <w:t xml:space="preserve">my technical </w:t>
      </w:r>
      <w:r w:rsidR="00DB4363" w:rsidRPr="00DB4363">
        <w:t>and communication skills in a company where I can learn and grow</w:t>
      </w:r>
      <w:r w:rsidR="00DB4363">
        <w:t>.</w:t>
      </w:r>
    </w:p>
    <w:p w:rsidR="00D14F60" w:rsidRDefault="00D14F60" w:rsidP="008A3DA6">
      <w:pPr>
        <w:spacing w:line="360" w:lineRule="auto"/>
        <w:ind w:left="100" w:right="641"/>
        <w:jc w:val="both"/>
      </w:pPr>
    </w:p>
    <w:p w:rsidR="00D14F60" w:rsidRDefault="00D14F60" w:rsidP="00D14F60">
      <w:pPr>
        <w:spacing w:before="36" w:line="360" w:lineRule="auto"/>
        <w:ind w:left="100"/>
        <w:rPr>
          <w:sz w:val="18"/>
          <w:szCs w:val="18"/>
        </w:rPr>
      </w:pPr>
      <w:r>
        <w:rPr>
          <w:b/>
          <w:sz w:val="18"/>
          <w:szCs w:val="18"/>
        </w:rPr>
        <w:t xml:space="preserve">1. </w:t>
      </w:r>
      <w:r>
        <w:rPr>
          <w:b/>
          <w:sz w:val="18"/>
          <w:szCs w:val="18"/>
        </w:rPr>
        <w:t xml:space="preserve">1 </w:t>
      </w:r>
      <w:r w:rsidRPr="00B4607C">
        <w:rPr>
          <w:b/>
          <w:sz w:val="18"/>
          <w:szCs w:val="18"/>
          <w:u w:val="single"/>
        </w:rPr>
        <w:t xml:space="preserve">TECHNICAL </w:t>
      </w:r>
      <w:r w:rsidRPr="00B4607C">
        <w:rPr>
          <w:b/>
          <w:spacing w:val="1"/>
          <w:sz w:val="18"/>
          <w:szCs w:val="18"/>
          <w:u w:val="single"/>
        </w:rPr>
        <w:t>SK</w:t>
      </w:r>
      <w:r w:rsidRPr="00B4607C">
        <w:rPr>
          <w:b/>
          <w:sz w:val="18"/>
          <w:szCs w:val="18"/>
          <w:u w:val="single"/>
        </w:rPr>
        <w:t>IL</w:t>
      </w:r>
      <w:r w:rsidRPr="00B4607C">
        <w:rPr>
          <w:b/>
          <w:spacing w:val="-1"/>
          <w:sz w:val="18"/>
          <w:szCs w:val="18"/>
          <w:u w:val="single"/>
        </w:rPr>
        <w:t>L</w:t>
      </w:r>
      <w:r w:rsidRPr="00B4607C">
        <w:rPr>
          <w:b/>
          <w:sz w:val="18"/>
          <w:szCs w:val="18"/>
          <w:u w:val="single"/>
        </w:rPr>
        <w:t>S</w:t>
      </w:r>
      <w:r w:rsidR="00B4607C" w:rsidRPr="00B4607C">
        <w:rPr>
          <w:b/>
          <w:sz w:val="18"/>
          <w:szCs w:val="18"/>
          <w:u w:val="single"/>
        </w:rPr>
        <w:t>:</w:t>
      </w:r>
    </w:p>
    <w:p w:rsidR="00D14F60" w:rsidRDefault="00D14F60" w:rsidP="00D14F60">
      <w:pPr>
        <w:spacing w:before="6" w:line="360" w:lineRule="auto"/>
      </w:pPr>
    </w:p>
    <w:p w:rsidR="00D14F60" w:rsidRDefault="00D14F60" w:rsidP="00D14F60">
      <w:pPr>
        <w:spacing w:line="360" w:lineRule="auto"/>
        <w:ind w:firstLine="100"/>
      </w:pPr>
      <w:r>
        <w:rPr>
          <w:b/>
          <w:spacing w:val="1"/>
        </w:rPr>
        <w:t>O</w:t>
      </w:r>
      <w:r>
        <w:rPr>
          <w:b/>
        </w:rPr>
        <w:t>per</w:t>
      </w:r>
      <w:r>
        <w:rPr>
          <w:b/>
          <w:spacing w:val="1"/>
        </w:rPr>
        <w:t>at</w:t>
      </w:r>
      <w:r>
        <w:rPr>
          <w:b/>
        </w:rPr>
        <w:t>ing S</w:t>
      </w:r>
      <w:r>
        <w:rPr>
          <w:b/>
          <w:spacing w:val="1"/>
        </w:rPr>
        <w:t>y</w:t>
      </w:r>
      <w:r>
        <w:rPr>
          <w:b/>
          <w:spacing w:val="-1"/>
        </w:rPr>
        <w:t>s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</w:rPr>
        <w:t xml:space="preserve">s                   </w:t>
      </w:r>
      <w:r>
        <w:t xml:space="preserve">:    </w:t>
      </w:r>
      <w:r>
        <w:rPr>
          <w:spacing w:val="-2"/>
        </w:rPr>
        <w:t>L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x</w:t>
      </w:r>
      <w:r>
        <w:t xml:space="preserve">, MS </w:t>
      </w:r>
      <w:r>
        <w:rPr>
          <w:spacing w:val="1"/>
        </w:rPr>
        <w:t>W</w:t>
      </w:r>
      <w:r>
        <w:t>i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t>, M</w:t>
      </w:r>
      <w:r>
        <w:rPr>
          <w:spacing w:val="1"/>
        </w:rPr>
        <w:t>a</w:t>
      </w:r>
      <w:r>
        <w:t>c</w:t>
      </w:r>
    </w:p>
    <w:p w:rsidR="00D14F60" w:rsidRDefault="00D14F60" w:rsidP="00D14F60">
      <w:pPr>
        <w:spacing w:line="360" w:lineRule="auto"/>
        <w:ind w:left="100"/>
      </w:pPr>
      <w:r>
        <w:rPr>
          <w:b/>
        </w:rPr>
        <w:t>D</w:t>
      </w:r>
      <w:r>
        <w:rPr>
          <w:b/>
          <w:spacing w:val="1"/>
        </w:rPr>
        <w:t>ata</w:t>
      </w:r>
      <w:r>
        <w:rPr>
          <w:b/>
        </w:rPr>
        <w:t>b</w:t>
      </w:r>
      <w:r>
        <w:rPr>
          <w:b/>
          <w:spacing w:val="1"/>
        </w:rPr>
        <w:t>a</w:t>
      </w:r>
      <w:r>
        <w:rPr>
          <w:b/>
          <w:spacing w:val="-1"/>
        </w:rPr>
        <w:t>s</w:t>
      </w:r>
      <w:r>
        <w:rPr>
          <w:b/>
        </w:rPr>
        <w:t xml:space="preserve">es                                  </w:t>
      </w:r>
      <w:r>
        <w:t>:    O</w:t>
      </w:r>
      <w:r>
        <w:rPr>
          <w:spacing w:val="1"/>
        </w:rPr>
        <w:t>r</w:t>
      </w:r>
      <w:r>
        <w:t>a</w:t>
      </w:r>
      <w:r>
        <w:rPr>
          <w:spacing w:val="1"/>
        </w:rPr>
        <w:t>c</w:t>
      </w:r>
      <w:r>
        <w:t>le, SQL, Teradata, DB2</w:t>
      </w:r>
    </w:p>
    <w:p w:rsidR="00D14F60" w:rsidRDefault="00D14F60" w:rsidP="00D14F60">
      <w:pPr>
        <w:spacing w:before="3" w:line="360" w:lineRule="auto"/>
        <w:ind w:left="100"/>
      </w:pPr>
      <w:r>
        <w:rPr>
          <w:b/>
          <w:spacing w:val="-1"/>
        </w:rPr>
        <w:t>T</w:t>
      </w:r>
      <w:r>
        <w:rPr>
          <w:b/>
          <w:spacing w:val="1"/>
        </w:rPr>
        <w:t>oo</w:t>
      </w:r>
      <w:r>
        <w:rPr>
          <w:b/>
        </w:rPr>
        <w:t xml:space="preserve">ls </w:t>
      </w:r>
      <w:r>
        <w:rPr>
          <w:b/>
          <w:spacing w:val="1"/>
        </w:rPr>
        <w:t>a</w:t>
      </w:r>
      <w:r>
        <w:rPr>
          <w:b/>
        </w:rPr>
        <w:t>nd U</w:t>
      </w:r>
      <w:r>
        <w:rPr>
          <w:b/>
          <w:spacing w:val="1"/>
        </w:rPr>
        <w:t>t</w:t>
      </w:r>
      <w:r>
        <w:rPr>
          <w:b/>
        </w:rPr>
        <w:t xml:space="preserve">ilities                    </w:t>
      </w:r>
      <w:r>
        <w:t xml:space="preserve">:    HP QC, Rational </w:t>
      </w:r>
      <w:proofErr w:type="spellStart"/>
      <w:r>
        <w:t>Clearquest</w:t>
      </w:r>
      <w:proofErr w:type="spellEnd"/>
      <w:r>
        <w:t>, JIR</w:t>
      </w:r>
      <w:r>
        <w:t xml:space="preserve">A, </w:t>
      </w:r>
      <w:proofErr w:type="spellStart"/>
      <w:r>
        <w:t>Cognos</w:t>
      </w:r>
      <w:proofErr w:type="spellEnd"/>
    </w:p>
    <w:p w:rsidR="00D14F60" w:rsidRDefault="00D14F60" w:rsidP="00D14F60">
      <w:pPr>
        <w:spacing w:line="360" w:lineRule="auto"/>
        <w:ind w:left="100"/>
      </w:pPr>
      <w:r>
        <w:rPr>
          <w:b/>
          <w:spacing w:val="1"/>
        </w:rPr>
        <w:t>Ot</w:t>
      </w:r>
      <w:r>
        <w:rPr>
          <w:b/>
        </w:rPr>
        <w:t xml:space="preserve">hers                                       </w:t>
      </w:r>
      <w:r>
        <w:t>:    Ecli</w:t>
      </w:r>
      <w:r>
        <w:rPr>
          <w:spacing w:val="1"/>
        </w:rPr>
        <w:t>p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, </w:t>
      </w:r>
      <w:r>
        <w:t>MSO</w:t>
      </w:r>
      <w:r>
        <w:rPr>
          <w:spacing w:val="1"/>
        </w:rPr>
        <w:t>f</w:t>
      </w:r>
      <w:r>
        <w:rPr>
          <w:spacing w:val="-2"/>
        </w:rPr>
        <w:t>f</w:t>
      </w:r>
      <w:r>
        <w:t>ice, E</w:t>
      </w:r>
      <w:r>
        <w:rPr>
          <w:spacing w:val="-1"/>
        </w:rPr>
        <w:t>x</w:t>
      </w:r>
      <w:r>
        <w:t>c</w:t>
      </w:r>
      <w:r>
        <w:rPr>
          <w:spacing w:val="1"/>
        </w:rPr>
        <w:t>e</w:t>
      </w:r>
      <w:r>
        <w:t>l</w:t>
      </w:r>
    </w:p>
    <w:p w:rsidR="00D14F60" w:rsidRDefault="00D14F60" w:rsidP="00D14F60">
      <w:pPr>
        <w:spacing w:line="360" w:lineRule="auto"/>
        <w:ind w:left="100"/>
      </w:pPr>
      <w:r>
        <w:rPr>
          <w:b/>
          <w:spacing w:val="-1"/>
        </w:rPr>
        <w:t>L</w:t>
      </w:r>
      <w:r>
        <w:rPr>
          <w:b/>
          <w:spacing w:val="1"/>
        </w:rPr>
        <w:t>a</w:t>
      </w:r>
      <w:r>
        <w:rPr>
          <w:b/>
        </w:rPr>
        <w:t>n</w:t>
      </w:r>
      <w:r>
        <w:rPr>
          <w:b/>
          <w:spacing w:val="1"/>
        </w:rPr>
        <w:t>g</w:t>
      </w:r>
      <w:r>
        <w:rPr>
          <w:b/>
        </w:rPr>
        <w:t>u</w:t>
      </w:r>
      <w:r>
        <w:rPr>
          <w:b/>
          <w:spacing w:val="1"/>
        </w:rPr>
        <w:t>ag</w:t>
      </w:r>
      <w:r>
        <w:rPr>
          <w:b/>
        </w:rPr>
        <w:t xml:space="preserve">es                                 </w:t>
      </w:r>
      <w:r>
        <w:t>:</w:t>
      </w:r>
      <w:r>
        <w:tab/>
      </w:r>
      <w:r>
        <w:rPr>
          <w:spacing w:val="-1"/>
        </w:rPr>
        <w:t>C</w:t>
      </w:r>
      <w:r>
        <w:t>,</w:t>
      </w:r>
      <w:r>
        <w:rPr>
          <w:spacing w:val="-1"/>
        </w:rPr>
        <w:t xml:space="preserve"> C</w:t>
      </w:r>
      <w:r>
        <w:t>+</w:t>
      </w:r>
      <w:r>
        <w:rPr>
          <w:spacing w:val="1"/>
        </w:rPr>
        <w:t>+</w:t>
      </w:r>
      <w:r>
        <w:t>,</w:t>
      </w:r>
      <w:r>
        <w:rPr>
          <w:spacing w:val="2"/>
        </w:rPr>
        <w:t xml:space="preserve"> JAVA</w:t>
      </w:r>
    </w:p>
    <w:p w:rsidR="00D14F60" w:rsidRDefault="00D14F60" w:rsidP="00D14F60">
      <w:pPr>
        <w:spacing w:line="360" w:lineRule="auto"/>
        <w:ind w:firstLine="100"/>
      </w:pPr>
      <w:r>
        <w:rPr>
          <w:b/>
          <w:spacing w:val="-1"/>
        </w:rPr>
        <w:t>T</w:t>
      </w:r>
      <w:r>
        <w:rPr>
          <w:b/>
        </w:rPr>
        <w:t>r</w:t>
      </w:r>
      <w:r>
        <w:rPr>
          <w:b/>
          <w:spacing w:val="1"/>
        </w:rPr>
        <w:t>a</w:t>
      </w:r>
      <w:r>
        <w:rPr>
          <w:b/>
        </w:rPr>
        <w:t>in</w:t>
      </w:r>
      <w:r>
        <w:rPr>
          <w:b/>
          <w:spacing w:val="-1"/>
        </w:rPr>
        <w:t>i</w:t>
      </w:r>
      <w:r>
        <w:rPr>
          <w:b/>
        </w:rPr>
        <w:t>ng C</w:t>
      </w:r>
      <w:r>
        <w:rPr>
          <w:b/>
          <w:spacing w:val="1"/>
        </w:rPr>
        <w:t>o</w:t>
      </w:r>
      <w:r>
        <w:rPr>
          <w:b/>
        </w:rPr>
        <w:t>ur</w:t>
      </w:r>
      <w:r>
        <w:rPr>
          <w:b/>
          <w:spacing w:val="-1"/>
        </w:rPr>
        <w:t>s</w:t>
      </w:r>
      <w:r>
        <w:rPr>
          <w:b/>
          <w:spacing w:val="3"/>
        </w:rPr>
        <w:t>e</w:t>
      </w:r>
      <w:r>
        <w:rPr>
          <w:b/>
        </w:rPr>
        <w:t>s A</w:t>
      </w:r>
      <w:r>
        <w:rPr>
          <w:b/>
          <w:spacing w:val="1"/>
        </w:rPr>
        <w:t>tt</w:t>
      </w:r>
      <w:r>
        <w:rPr>
          <w:b/>
        </w:rPr>
        <w:t xml:space="preserve">ended   </w:t>
      </w:r>
      <w:r w:rsidRPr="00D14F60">
        <w:rPr>
          <w:b/>
        </w:rPr>
        <w:t xml:space="preserve">:    </w:t>
      </w:r>
      <w:r w:rsidRPr="00D14F60">
        <w:rPr>
          <w:spacing w:val="-2"/>
        </w:rPr>
        <w:t xml:space="preserve">Basic of Macros, QTP, </w:t>
      </w:r>
      <w:proofErr w:type="spellStart"/>
      <w:r w:rsidRPr="00D14F60">
        <w:rPr>
          <w:spacing w:val="-2"/>
        </w:rPr>
        <w:t>ETLTesting</w:t>
      </w:r>
      <w:proofErr w:type="spellEnd"/>
      <w:r w:rsidRPr="00D14F60">
        <w:rPr>
          <w:spacing w:val="-2"/>
        </w:rPr>
        <w:t xml:space="preserve">, TERADATA </w:t>
      </w:r>
    </w:p>
    <w:p w:rsidR="00D14F60" w:rsidRPr="00DB4363" w:rsidRDefault="00D14F60" w:rsidP="008A3DA6">
      <w:pPr>
        <w:spacing w:line="360" w:lineRule="auto"/>
        <w:ind w:left="100" w:right="641"/>
        <w:jc w:val="both"/>
      </w:pPr>
    </w:p>
    <w:p w:rsidR="00DB4363" w:rsidRDefault="00DB4363" w:rsidP="008A3DA6">
      <w:pPr>
        <w:spacing w:line="360" w:lineRule="auto"/>
        <w:ind w:left="100" w:right="1709"/>
        <w:jc w:val="both"/>
        <w:rPr>
          <w:sz w:val="26"/>
          <w:szCs w:val="26"/>
        </w:rPr>
      </w:pPr>
    </w:p>
    <w:p w:rsidR="003F78E4" w:rsidRPr="00B4607C" w:rsidRDefault="005B5112" w:rsidP="008A3DA6">
      <w:pPr>
        <w:pStyle w:val="ListParagraph"/>
        <w:numPr>
          <w:ilvl w:val="0"/>
          <w:numId w:val="11"/>
        </w:numPr>
        <w:spacing w:line="360" w:lineRule="auto"/>
        <w:rPr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         </w:t>
      </w:r>
      <w:r w:rsidR="00D87AC4" w:rsidRPr="00B4607C">
        <w:rPr>
          <w:b/>
          <w:sz w:val="18"/>
          <w:szCs w:val="18"/>
          <w:u w:val="single"/>
        </w:rPr>
        <w:t>E</w:t>
      </w:r>
      <w:r w:rsidR="00D87AC4" w:rsidRPr="00B4607C">
        <w:rPr>
          <w:b/>
          <w:spacing w:val="-3"/>
          <w:sz w:val="18"/>
          <w:szCs w:val="18"/>
          <w:u w:val="single"/>
        </w:rPr>
        <w:t>X</w:t>
      </w:r>
      <w:r w:rsidR="00D87AC4" w:rsidRPr="00B4607C">
        <w:rPr>
          <w:b/>
          <w:sz w:val="18"/>
          <w:szCs w:val="18"/>
          <w:u w:val="single"/>
        </w:rPr>
        <w:t>PERI</w:t>
      </w:r>
      <w:r w:rsidR="00D87AC4" w:rsidRPr="00B4607C">
        <w:rPr>
          <w:b/>
          <w:spacing w:val="2"/>
          <w:sz w:val="18"/>
          <w:szCs w:val="18"/>
          <w:u w:val="single"/>
        </w:rPr>
        <w:t>E</w:t>
      </w:r>
      <w:r w:rsidR="00D87AC4" w:rsidRPr="00B4607C">
        <w:rPr>
          <w:b/>
          <w:sz w:val="18"/>
          <w:szCs w:val="18"/>
          <w:u w:val="single"/>
        </w:rPr>
        <w:t>N</w:t>
      </w:r>
      <w:r w:rsidR="00D87AC4" w:rsidRPr="00B4607C">
        <w:rPr>
          <w:b/>
          <w:spacing w:val="-1"/>
          <w:sz w:val="18"/>
          <w:szCs w:val="18"/>
          <w:u w:val="single"/>
        </w:rPr>
        <w:t>C</w:t>
      </w:r>
      <w:r w:rsidR="00D87AC4" w:rsidRPr="00B4607C">
        <w:rPr>
          <w:b/>
          <w:sz w:val="18"/>
          <w:szCs w:val="18"/>
          <w:u w:val="single"/>
        </w:rPr>
        <w:t>E</w:t>
      </w:r>
      <w:r w:rsidR="00B4607C" w:rsidRPr="00B4607C">
        <w:rPr>
          <w:b/>
          <w:sz w:val="18"/>
          <w:szCs w:val="18"/>
          <w:u w:val="single"/>
        </w:rPr>
        <w:t>:</w:t>
      </w:r>
    </w:p>
    <w:p w:rsidR="003F78E4" w:rsidRDefault="003F78E4" w:rsidP="008A3DA6">
      <w:pPr>
        <w:spacing w:before="6" w:line="360" w:lineRule="auto"/>
        <w:rPr>
          <w:sz w:val="19"/>
          <w:szCs w:val="19"/>
        </w:rPr>
      </w:pPr>
    </w:p>
    <w:p w:rsidR="003F78E4" w:rsidRPr="00A20A04" w:rsidRDefault="00A20A04" w:rsidP="008A3DA6">
      <w:pPr>
        <w:spacing w:line="360" w:lineRule="auto"/>
        <w:ind w:left="100"/>
        <w:rPr>
          <w:sz w:val="18"/>
          <w:szCs w:val="18"/>
        </w:rPr>
      </w:pPr>
      <w:r w:rsidRPr="00A20A04">
        <w:rPr>
          <w:b/>
          <w:position w:val="-1"/>
          <w:sz w:val="18"/>
          <w:szCs w:val="18"/>
        </w:rPr>
        <w:t>2.1</w:t>
      </w:r>
      <w:r>
        <w:rPr>
          <w:b/>
          <w:position w:val="-1"/>
          <w:sz w:val="18"/>
          <w:szCs w:val="18"/>
        </w:rPr>
        <w:t xml:space="preserve">    </w:t>
      </w:r>
      <w:r w:rsidR="005B5112">
        <w:rPr>
          <w:b/>
          <w:position w:val="-1"/>
          <w:sz w:val="18"/>
          <w:szCs w:val="18"/>
        </w:rPr>
        <w:t xml:space="preserve">       </w:t>
      </w:r>
      <w:r>
        <w:rPr>
          <w:b/>
          <w:position w:val="-1"/>
          <w:sz w:val="18"/>
          <w:szCs w:val="18"/>
        </w:rPr>
        <w:t xml:space="preserve"> </w:t>
      </w:r>
      <w:r w:rsidR="000074BC" w:rsidRPr="00B4607C">
        <w:rPr>
          <w:b/>
          <w:position w:val="-1"/>
          <w:sz w:val="18"/>
          <w:szCs w:val="18"/>
          <w:u w:val="single"/>
        </w:rPr>
        <w:t xml:space="preserve">COGNIZANT TECHNOLOGY </w:t>
      </w:r>
      <w:r w:rsidR="00167B9F" w:rsidRPr="00B4607C">
        <w:rPr>
          <w:b/>
          <w:position w:val="-1"/>
          <w:sz w:val="18"/>
          <w:szCs w:val="18"/>
          <w:u w:val="single"/>
        </w:rPr>
        <w:t>SOLUTIONS Oct</w:t>
      </w:r>
      <w:r w:rsidR="000074BC" w:rsidRPr="00B4607C">
        <w:rPr>
          <w:b/>
          <w:position w:val="-1"/>
          <w:sz w:val="18"/>
          <w:szCs w:val="18"/>
          <w:u w:val="single"/>
        </w:rPr>
        <w:t xml:space="preserve"> 2012 </w:t>
      </w:r>
      <w:r w:rsidR="00D87AC4" w:rsidRPr="00B4607C">
        <w:rPr>
          <w:b/>
          <w:position w:val="-1"/>
          <w:sz w:val="18"/>
          <w:szCs w:val="18"/>
          <w:u w:val="single"/>
        </w:rPr>
        <w:t xml:space="preserve">– </w:t>
      </w:r>
      <w:r w:rsidR="00F42354" w:rsidRPr="00B4607C">
        <w:rPr>
          <w:b/>
          <w:position w:val="-1"/>
          <w:sz w:val="18"/>
          <w:szCs w:val="18"/>
          <w:u w:val="single"/>
        </w:rPr>
        <w:t>Nov 2014</w:t>
      </w:r>
    </w:p>
    <w:p w:rsidR="003F78E4" w:rsidRDefault="003F78E4" w:rsidP="008A3DA6">
      <w:pPr>
        <w:spacing w:before="4" w:line="360" w:lineRule="auto"/>
        <w:rPr>
          <w:sz w:val="15"/>
          <w:szCs w:val="15"/>
        </w:rPr>
      </w:pPr>
    </w:p>
    <w:p w:rsidR="004507F6" w:rsidRDefault="00D87AC4" w:rsidP="008A3DA6">
      <w:pPr>
        <w:spacing w:before="36" w:line="360" w:lineRule="auto"/>
        <w:ind w:left="100" w:firstLine="620"/>
        <w:rPr>
          <w:b/>
          <w:sz w:val="18"/>
          <w:szCs w:val="18"/>
        </w:rPr>
      </w:pP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le</w:t>
      </w:r>
      <w:r>
        <w:rPr>
          <w:b/>
          <w:sz w:val="18"/>
          <w:szCs w:val="18"/>
        </w:rPr>
        <w:t>:</w:t>
      </w:r>
      <w:r w:rsidR="008F7003">
        <w:rPr>
          <w:b/>
          <w:spacing w:val="1"/>
          <w:sz w:val="18"/>
          <w:szCs w:val="18"/>
        </w:rPr>
        <w:t xml:space="preserve"> Programmer Analyst</w:t>
      </w:r>
      <w:r w:rsidR="00B07DAA">
        <w:rPr>
          <w:b/>
          <w:sz w:val="18"/>
          <w:szCs w:val="18"/>
        </w:rPr>
        <w:t xml:space="preserve"> / QA Engineer</w:t>
      </w:r>
      <w:r w:rsidR="000054A1">
        <w:rPr>
          <w:b/>
          <w:sz w:val="18"/>
          <w:szCs w:val="18"/>
        </w:rPr>
        <w:t xml:space="preserve">/Defect Coordinator </w:t>
      </w:r>
    </w:p>
    <w:p w:rsidR="008A3DA6" w:rsidRDefault="008F7003" w:rsidP="008A3DA6">
      <w:pPr>
        <w:spacing w:before="36" w:line="360" w:lineRule="auto"/>
        <w:ind w:firstLine="720"/>
        <w:rPr>
          <w:b/>
          <w:sz w:val="18"/>
          <w:szCs w:val="18"/>
        </w:rPr>
      </w:pPr>
      <w:r w:rsidRPr="00B07DAA">
        <w:rPr>
          <w:sz w:val="18"/>
          <w:szCs w:val="18"/>
        </w:rPr>
        <w:t>Domain</w:t>
      </w:r>
      <w:r>
        <w:rPr>
          <w:b/>
          <w:sz w:val="18"/>
          <w:szCs w:val="18"/>
        </w:rPr>
        <w:t>:</w:t>
      </w:r>
      <w:r w:rsidR="00B07DAA">
        <w:rPr>
          <w:b/>
          <w:sz w:val="18"/>
          <w:szCs w:val="18"/>
        </w:rPr>
        <w:t xml:space="preserve"> Insurance</w:t>
      </w:r>
    </w:p>
    <w:p w:rsidR="008A3DA6" w:rsidRDefault="00D87AC4" w:rsidP="008A3DA6">
      <w:pPr>
        <w:spacing w:line="360" w:lineRule="auto"/>
        <w:ind w:firstLine="720"/>
        <w:rPr>
          <w:b/>
          <w:sz w:val="18"/>
          <w:szCs w:val="18"/>
        </w:rPr>
      </w:pP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:</w:t>
      </w:r>
      <w:r w:rsidR="008F7003">
        <w:rPr>
          <w:b/>
          <w:sz w:val="18"/>
          <w:szCs w:val="18"/>
        </w:rPr>
        <w:t xml:space="preserve"> </w:t>
      </w:r>
      <w:r w:rsidR="000074BC">
        <w:rPr>
          <w:b/>
          <w:sz w:val="18"/>
          <w:szCs w:val="18"/>
        </w:rPr>
        <w:t>Windows XP</w:t>
      </w:r>
      <w:r w:rsidR="008A3DA6">
        <w:rPr>
          <w:b/>
          <w:sz w:val="18"/>
          <w:szCs w:val="18"/>
        </w:rPr>
        <w:tab/>
      </w:r>
    </w:p>
    <w:p w:rsidR="008A3DA6" w:rsidRDefault="000054A1" w:rsidP="008A3DA6">
      <w:pPr>
        <w:spacing w:line="360" w:lineRule="auto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Clients: HISCOX and Lloyds Banking group </w:t>
      </w:r>
    </w:p>
    <w:p w:rsidR="003F78E4" w:rsidRPr="008A3DA6" w:rsidRDefault="00D87AC4" w:rsidP="008A3DA6">
      <w:pPr>
        <w:spacing w:line="360" w:lineRule="auto"/>
        <w:ind w:firstLine="720"/>
        <w:rPr>
          <w:b/>
          <w:sz w:val="18"/>
          <w:szCs w:val="18"/>
        </w:rPr>
      </w:pP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>/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oo</w:t>
      </w:r>
      <w:r>
        <w:rPr>
          <w:sz w:val="18"/>
          <w:szCs w:val="18"/>
        </w:rPr>
        <w:t>ls-</w:t>
      </w:r>
      <w:r w:rsidR="008F7003">
        <w:rPr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SQ</w:t>
      </w:r>
      <w:r>
        <w:rPr>
          <w:b/>
          <w:sz w:val="18"/>
          <w:szCs w:val="18"/>
        </w:rPr>
        <w:t>L,</w:t>
      </w:r>
      <w:r>
        <w:rPr>
          <w:b/>
          <w:spacing w:val="-1"/>
          <w:sz w:val="18"/>
          <w:szCs w:val="18"/>
        </w:rPr>
        <w:t xml:space="preserve"> O</w:t>
      </w:r>
      <w:r>
        <w:rPr>
          <w:b/>
          <w:sz w:val="18"/>
          <w:szCs w:val="18"/>
        </w:rPr>
        <w:t>R</w:t>
      </w:r>
      <w:r>
        <w:rPr>
          <w:b/>
          <w:spacing w:val="-1"/>
          <w:sz w:val="18"/>
          <w:szCs w:val="18"/>
        </w:rPr>
        <w:t>A</w:t>
      </w:r>
      <w:r>
        <w:rPr>
          <w:b/>
          <w:sz w:val="18"/>
          <w:szCs w:val="18"/>
        </w:rPr>
        <w:t>CLE</w:t>
      </w:r>
      <w:r w:rsidR="000074BC">
        <w:rPr>
          <w:b/>
          <w:sz w:val="18"/>
          <w:szCs w:val="18"/>
        </w:rPr>
        <w:t xml:space="preserve">, </w:t>
      </w:r>
      <w:r w:rsidR="008F7003">
        <w:rPr>
          <w:b/>
          <w:sz w:val="18"/>
          <w:szCs w:val="18"/>
        </w:rPr>
        <w:t>QC,</w:t>
      </w:r>
      <w:r w:rsidR="000074BC">
        <w:rPr>
          <w:b/>
          <w:sz w:val="18"/>
          <w:szCs w:val="18"/>
        </w:rPr>
        <w:t xml:space="preserve"> Rational Clearquest. </w:t>
      </w:r>
    </w:p>
    <w:p w:rsidR="003F78E4" w:rsidRDefault="003F78E4" w:rsidP="008A3DA6">
      <w:pPr>
        <w:spacing w:line="360" w:lineRule="auto"/>
        <w:rPr>
          <w:sz w:val="24"/>
          <w:szCs w:val="24"/>
        </w:rPr>
      </w:pPr>
    </w:p>
    <w:p w:rsidR="003F78E4" w:rsidRPr="00182BD3" w:rsidRDefault="00D87AC4" w:rsidP="008A3DA6">
      <w:pPr>
        <w:spacing w:line="360" w:lineRule="auto"/>
        <w:ind w:left="100" w:right="641" w:firstLine="351"/>
        <w:jc w:val="both"/>
      </w:pPr>
      <w:r w:rsidRPr="00182BD3">
        <w:t>As</w:t>
      </w:r>
      <w:r w:rsidR="008F7003">
        <w:t xml:space="preserve"> </w:t>
      </w:r>
      <w:r w:rsidR="008F7003" w:rsidRPr="00182BD3">
        <w:t>a</w:t>
      </w:r>
      <w:r w:rsidRPr="00182BD3">
        <w:t xml:space="preserve"> </w:t>
      </w:r>
      <w:r w:rsidR="004507F6" w:rsidRPr="00182BD3">
        <w:rPr>
          <w:spacing w:val="3"/>
        </w:rPr>
        <w:t>Programmer</w:t>
      </w:r>
      <w:r w:rsidR="00F75FE3">
        <w:rPr>
          <w:spacing w:val="3"/>
        </w:rPr>
        <w:t xml:space="preserve"> </w:t>
      </w:r>
      <w:r w:rsidRPr="00182BD3">
        <w:t>A</w:t>
      </w:r>
      <w:r w:rsidRPr="00182BD3">
        <w:rPr>
          <w:spacing w:val="1"/>
        </w:rPr>
        <w:t>n</w:t>
      </w:r>
      <w:r w:rsidRPr="00182BD3">
        <w:t>a</w:t>
      </w:r>
      <w:r w:rsidRPr="00182BD3">
        <w:rPr>
          <w:spacing w:val="2"/>
        </w:rPr>
        <w:t>l</w:t>
      </w:r>
      <w:r w:rsidRPr="00182BD3">
        <w:rPr>
          <w:spacing w:val="-4"/>
        </w:rPr>
        <w:t>y</w:t>
      </w:r>
      <w:r w:rsidRPr="00182BD3">
        <w:t>st</w:t>
      </w:r>
      <w:r w:rsidR="00F75FE3">
        <w:t xml:space="preserve"> </w:t>
      </w:r>
      <w:r w:rsidRPr="00182BD3">
        <w:t>in t</w:t>
      </w:r>
      <w:r w:rsidRPr="00182BD3">
        <w:rPr>
          <w:spacing w:val="1"/>
        </w:rPr>
        <w:t>h</w:t>
      </w:r>
      <w:r w:rsidRPr="00182BD3">
        <w:t>e</w:t>
      </w:r>
      <w:r w:rsidR="008F7003">
        <w:t xml:space="preserve"> </w:t>
      </w:r>
      <w:r w:rsidR="008F7003">
        <w:rPr>
          <w:spacing w:val="-1"/>
        </w:rPr>
        <w:t xml:space="preserve">Quality </w:t>
      </w:r>
      <w:r w:rsidR="004507F6" w:rsidRPr="00182BD3">
        <w:rPr>
          <w:spacing w:val="-1"/>
        </w:rPr>
        <w:t>Assurance</w:t>
      </w:r>
      <w:r w:rsidR="008F7003">
        <w:rPr>
          <w:spacing w:val="-1"/>
        </w:rPr>
        <w:t xml:space="preserve"> </w:t>
      </w:r>
      <w:r w:rsidR="00DB4363">
        <w:t>T</w:t>
      </w:r>
      <w:r w:rsidRPr="00182BD3">
        <w:t>e</w:t>
      </w:r>
      <w:r w:rsidRPr="00182BD3">
        <w:rPr>
          <w:spacing w:val="2"/>
        </w:rPr>
        <w:t>a</w:t>
      </w:r>
      <w:r w:rsidRPr="00182BD3">
        <w:rPr>
          <w:spacing w:val="-1"/>
        </w:rPr>
        <w:t>m</w:t>
      </w:r>
      <w:r w:rsidRPr="00182BD3">
        <w:t>,</w:t>
      </w:r>
      <w:r w:rsidR="00DB4363">
        <w:t xml:space="preserve"> I have been responsible for</w:t>
      </w:r>
      <w:r w:rsidR="008F7003">
        <w:t xml:space="preserve"> </w:t>
      </w:r>
      <w:r w:rsidRPr="00182BD3">
        <w:t>t</w:t>
      </w:r>
      <w:r w:rsidRPr="00182BD3">
        <w:rPr>
          <w:spacing w:val="1"/>
        </w:rPr>
        <w:t>h</w:t>
      </w:r>
      <w:r w:rsidRPr="00182BD3">
        <w:t>e</w:t>
      </w:r>
      <w:r w:rsidR="004507F6" w:rsidRPr="00182BD3">
        <w:t xml:space="preserve"> understanding </w:t>
      </w:r>
      <w:r w:rsidR="008F7003" w:rsidRPr="00182BD3">
        <w:t xml:space="preserve">of </w:t>
      </w:r>
      <w:r w:rsidR="008F7003">
        <w:t>Requirements</w:t>
      </w:r>
      <w:r w:rsidR="00182BD3" w:rsidRPr="00182BD3">
        <w:t xml:space="preserve">, </w:t>
      </w:r>
      <w:r w:rsidR="008F7003" w:rsidRPr="00182BD3">
        <w:t>Test</w:t>
      </w:r>
      <w:r w:rsidR="008F7003">
        <w:rPr>
          <w:spacing w:val="2"/>
        </w:rPr>
        <w:t xml:space="preserve"> </w:t>
      </w:r>
      <w:r w:rsidR="008F7003" w:rsidRPr="00182BD3">
        <w:rPr>
          <w:spacing w:val="9"/>
        </w:rPr>
        <w:t>D</w:t>
      </w:r>
      <w:r w:rsidR="008F7003" w:rsidRPr="00182BD3">
        <w:t>es</w:t>
      </w:r>
      <w:r w:rsidR="008F7003" w:rsidRPr="00182BD3">
        <w:rPr>
          <w:spacing w:val="-1"/>
        </w:rPr>
        <w:t>i</w:t>
      </w:r>
      <w:r w:rsidR="008F7003" w:rsidRPr="00182BD3">
        <w:rPr>
          <w:spacing w:val="1"/>
        </w:rPr>
        <w:t>gn</w:t>
      </w:r>
      <w:r w:rsidRPr="00182BD3">
        <w:t>,</w:t>
      </w:r>
      <w:r w:rsidR="008F7003">
        <w:t xml:space="preserve"> and Execution</w:t>
      </w:r>
      <w:r w:rsidR="00182BD3" w:rsidRPr="00182BD3">
        <w:t xml:space="preserve"> of test cases for various environments available </w:t>
      </w:r>
      <w:r w:rsidR="000054A1">
        <w:t xml:space="preserve">in various </w:t>
      </w:r>
      <w:r w:rsidR="00DB4363">
        <w:t>underwriting tool</w:t>
      </w:r>
      <w:r w:rsidR="000054A1">
        <w:t>s.</w:t>
      </w:r>
    </w:p>
    <w:p w:rsidR="00182BD3" w:rsidRPr="00182BD3" w:rsidRDefault="00182BD3" w:rsidP="008A3DA6">
      <w:pPr>
        <w:spacing w:before="42" w:line="360" w:lineRule="auto"/>
        <w:ind w:left="100" w:right="610"/>
      </w:pPr>
    </w:p>
    <w:p w:rsidR="003F78E4" w:rsidRPr="005B5112" w:rsidRDefault="00D87AC4" w:rsidP="008A3DA6">
      <w:pPr>
        <w:pStyle w:val="ListParagraph"/>
        <w:numPr>
          <w:ilvl w:val="0"/>
          <w:numId w:val="12"/>
        </w:numPr>
        <w:spacing w:line="360" w:lineRule="auto"/>
        <w:ind w:right="82"/>
        <w:rPr>
          <w:spacing w:val="-5"/>
        </w:rPr>
      </w:pPr>
      <w:r>
        <w:t>De</w:t>
      </w:r>
      <w:r w:rsidRPr="005B5112">
        <w:rPr>
          <w:spacing w:val="2"/>
        </w:rPr>
        <w:t>s</w:t>
      </w:r>
      <w:r>
        <w:t>i</w:t>
      </w:r>
      <w:r w:rsidRPr="005B5112">
        <w:rPr>
          <w:spacing w:val="1"/>
        </w:rPr>
        <w:t>g</w:t>
      </w:r>
      <w:r w:rsidRPr="005B5112">
        <w:rPr>
          <w:spacing w:val="-1"/>
        </w:rPr>
        <w:t>n</w:t>
      </w:r>
      <w:r>
        <w:t>ed</w:t>
      </w:r>
      <w:r w:rsidR="000054A1">
        <w:t xml:space="preserve"> </w:t>
      </w:r>
      <w:r>
        <w:t>a</w:t>
      </w:r>
      <w:r w:rsidRPr="005B5112">
        <w:rPr>
          <w:spacing w:val="-1"/>
        </w:rPr>
        <w:t>n</w:t>
      </w:r>
      <w:r>
        <w:t>d</w:t>
      </w:r>
      <w:r w:rsidR="000054A1">
        <w:t xml:space="preserve"> </w:t>
      </w:r>
      <w:r w:rsidRPr="005B5112">
        <w:rPr>
          <w:spacing w:val="1"/>
        </w:rPr>
        <w:t>d</w:t>
      </w:r>
      <w:r>
        <w:t>eli</w:t>
      </w:r>
      <w:r w:rsidRPr="005B5112">
        <w:rPr>
          <w:spacing w:val="-1"/>
        </w:rPr>
        <w:t>v</w:t>
      </w:r>
      <w:r>
        <w:t>e</w:t>
      </w:r>
      <w:r w:rsidRPr="005B5112">
        <w:rPr>
          <w:spacing w:val="1"/>
        </w:rPr>
        <w:t>r</w:t>
      </w:r>
      <w:r>
        <w:t>ed</w:t>
      </w:r>
      <w:r w:rsidR="000054A1">
        <w:t xml:space="preserve"> </w:t>
      </w:r>
      <w:r w:rsidR="00206B39" w:rsidRPr="005B5112">
        <w:rPr>
          <w:spacing w:val="-5"/>
        </w:rPr>
        <w:t xml:space="preserve">quality products for live environments </w:t>
      </w:r>
      <w:r w:rsidR="00DB4363" w:rsidRPr="005B5112">
        <w:rPr>
          <w:spacing w:val="-5"/>
        </w:rPr>
        <w:t xml:space="preserve">by performing the </w:t>
      </w:r>
      <w:r w:rsidR="008F7003" w:rsidRPr="005B5112">
        <w:rPr>
          <w:spacing w:val="-5"/>
        </w:rPr>
        <w:t>below tasks</w:t>
      </w:r>
    </w:p>
    <w:p w:rsidR="00182BD3" w:rsidRPr="00182BD3" w:rsidRDefault="00182BD3" w:rsidP="008A3DA6">
      <w:pPr>
        <w:spacing w:line="360" w:lineRule="auto"/>
        <w:ind w:left="501" w:right="82" w:hanging="50"/>
      </w:pPr>
    </w:p>
    <w:p w:rsidR="003F78E4" w:rsidRPr="008F7003" w:rsidRDefault="00F27A96" w:rsidP="008A3DA6">
      <w:pPr>
        <w:pStyle w:val="ListParagraph"/>
        <w:numPr>
          <w:ilvl w:val="0"/>
          <w:numId w:val="7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2"/>
        </w:rPr>
        <w:t>Requirement Analysis</w:t>
      </w:r>
      <w:r w:rsidR="00D87AC4" w:rsidRPr="008F7003">
        <w:rPr>
          <w:rFonts w:ascii="MS Mincho" w:eastAsia="MS Mincho" w:hAnsi="MS Mincho" w:cs="MS Mincho"/>
          <w:w w:val="99"/>
        </w:rPr>
        <w:t> </w:t>
      </w:r>
      <w:r w:rsidR="00D87AC4" w:rsidRPr="008F7003">
        <w:rPr>
          <w:rFonts w:ascii="Symbol" w:eastAsia="Symbol" w:hAnsi="Symbol" w:cs="Symbol"/>
        </w:rPr>
        <w:t></w:t>
      </w:r>
    </w:p>
    <w:p w:rsidR="003F78E4" w:rsidRPr="008F7003" w:rsidRDefault="00F27A96" w:rsidP="008A3DA6">
      <w:pPr>
        <w:pStyle w:val="ListParagraph"/>
        <w:numPr>
          <w:ilvl w:val="0"/>
          <w:numId w:val="7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-1"/>
        </w:rPr>
        <w:t>Efforts Estimation</w:t>
      </w:r>
      <w:r w:rsidR="00D87AC4" w:rsidRPr="008F7003">
        <w:rPr>
          <w:rFonts w:ascii="Symbol" w:eastAsia="Symbol" w:hAnsi="Symbol" w:cs="Symbol"/>
        </w:rPr>
        <w:t></w:t>
      </w:r>
    </w:p>
    <w:p w:rsidR="00206B39" w:rsidRPr="008F7003" w:rsidRDefault="00206B39" w:rsidP="008A3DA6">
      <w:pPr>
        <w:pStyle w:val="ListParagraph"/>
        <w:numPr>
          <w:ilvl w:val="0"/>
          <w:numId w:val="6"/>
        </w:numPr>
        <w:spacing w:line="360" w:lineRule="auto"/>
        <w:rPr>
          <w:spacing w:val="1"/>
        </w:rPr>
      </w:pPr>
      <w:r w:rsidRPr="008F7003">
        <w:rPr>
          <w:spacing w:val="1"/>
        </w:rPr>
        <w:t>Involved in designing test scenarios and test cases</w:t>
      </w:r>
    </w:p>
    <w:p w:rsidR="003F78E4" w:rsidRPr="00206B39" w:rsidRDefault="00206B39" w:rsidP="008A3DA6">
      <w:pPr>
        <w:pStyle w:val="ListParagraph"/>
        <w:numPr>
          <w:ilvl w:val="0"/>
          <w:numId w:val="6"/>
        </w:numPr>
        <w:spacing w:line="360" w:lineRule="auto"/>
        <w:rPr>
          <w:rFonts w:ascii="Symbol" w:eastAsia="Symbol" w:hAnsi="Symbol" w:cs="Symbol"/>
        </w:rPr>
      </w:pPr>
      <w:r>
        <w:rPr>
          <w:spacing w:val="1"/>
        </w:rPr>
        <w:t>Involved in Scope walk through calls with stake holders</w:t>
      </w:r>
      <w:r w:rsidR="00D87AC4" w:rsidRPr="00206B39">
        <w:rPr>
          <w:rFonts w:ascii="Symbol" w:eastAsia="Symbol" w:hAnsi="Symbol" w:cs="Symbol"/>
        </w:rPr>
        <w:t></w:t>
      </w:r>
    </w:p>
    <w:p w:rsidR="003F78E4" w:rsidRPr="008F7003" w:rsidRDefault="00206B39" w:rsidP="008A3DA6">
      <w:pPr>
        <w:pStyle w:val="ListParagraph"/>
        <w:numPr>
          <w:ilvl w:val="0"/>
          <w:numId w:val="6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-1"/>
        </w:rPr>
        <w:t>Execution of test cases des</w:t>
      </w:r>
      <w:r w:rsidR="00F27A96" w:rsidRPr="008F7003">
        <w:rPr>
          <w:spacing w:val="-1"/>
        </w:rPr>
        <w:t>igned and logging defects in QC</w:t>
      </w:r>
    </w:p>
    <w:p w:rsidR="00206B39" w:rsidRDefault="00206B39" w:rsidP="008A3DA6">
      <w:pPr>
        <w:pStyle w:val="ListParagraph"/>
        <w:numPr>
          <w:ilvl w:val="0"/>
          <w:numId w:val="4"/>
        </w:numPr>
        <w:spacing w:line="360" w:lineRule="auto"/>
      </w:pPr>
      <w:r>
        <w:t>Smoke t</w:t>
      </w:r>
      <w:r w:rsidR="00F27A96">
        <w:t>esting the various environments</w:t>
      </w:r>
    </w:p>
    <w:p w:rsidR="003F78E4" w:rsidRPr="008F7003" w:rsidRDefault="00206B39" w:rsidP="008A3DA6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 xml:space="preserve">Regression test </w:t>
      </w:r>
      <w:r w:rsidR="00F27A96">
        <w:rPr>
          <w:rFonts w:eastAsia="Symbol"/>
        </w:rPr>
        <w:t>design/test execution</w:t>
      </w:r>
    </w:p>
    <w:p w:rsidR="008F7003" w:rsidRPr="00206B39" w:rsidRDefault="008F7003" w:rsidP="008A3DA6">
      <w:pPr>
        <w:pStyle w:val="ListParagraph"/>
        <w:spacing w:line="360" w:lineRule="auto"/>
        <w:ind w:left="1840"/>
        <w:rPr>
          <w:rFonts w:ascii="Symbol" w:eastAsia="Symbol" w:hAnsi="Symbol" w:cs="Symbol"/>
        </w:rPr>
      </w:pPr>
    </w:p>
    <w:p w:rsidR="003F78E4" w:rsidRDefault="003F78E4" w:rsidP="008A3DA6">
      <w:pPr>
        <w:spacing w:before="11" w:line="360" w:lineRule="auto"/>
      </w:pPr>
    </w:p>
    <w:p w:rsidR="003F78E4" w:rsidRDefault="00D87AC4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1"/>
        </w:rPr>
        <w:t>In</w:t>
      </w:r>
      <w:r w:rsidRPr="008F7003">
        <w:rPr>
          <w:spacing w:val="-1"/>
        </w:rPr>
        <w:t>v</w:t>
      </w:r>
      <w:r w:rsidRPr="008F7003">
        <w:rPr>
          <w:spacing w:val="1"/>
        </w:rPr>
        <w:t>o</w:t>
      </w:r>
      <w:r>
        <w:t>l</w:t>
      </w:r>
      <w:r w:rsidRPr="008F7003">
        <w:rPr>
          <w:spacing w:val="-1"/>
        </w:rPr>
        <w:t>v</w:t>
      </w:r>
      <w:r>
        <w:t>ed</w:t>
      </w:r>
      <w:r w:rsidR="008F7003">
        <w:t xml:space="preserve"> </w:t>
      </w:r>
      <w:r w:rsidRPr="008F7003">
        <w:rPr>
          <w:spacing w:val="2"/>
        </w:rPr>
        <w:t>i</w:t>
      </w:r>
      <w:r>
        <w:t>n</w:t>
      </w:r>
      <w:r w:rsidR="008F7003">
        <w:t xml:space="preserve"> </w:t>
      </w:r>
      <w:r w:rsidR="00206B39">
        <w:t xml:space="preserve">sending </w:t>
      </w:r>
      <w:r w:rsidR="00267FBB" w:rsidRPr="008F7003">
        <w:rPr>
          <w:b/>
        </w:rPr>
        <w:t>Daily S</w:t>
      </w:r>
      <w:r w:rsidR="00206B39" w:rsidRPr="008F7003">
        <w:rPr>
          <w:b/>
        </w:rPr>
        <w:t xml:space="preserve">tatus </w:t>
      </w:r>
      <w:r w:rsidR="00267FBB" w:rsidRPr="008F7003">
        <w:rPr>
          <w:b/>
        </w:rPr>
        <w:t>R</w:t>
      </w:r>
      <w:r w:rsidR="00206B39" w:rsidRPr="008F7003">
        <w:rPr>
          <w:b/>
        </w:rPr>
        <w:t>eports</w:t>
      </w:r>
      <w:r w:rsidR="00206B39">
        <w:t xml:space="preserve"> to stake hol</w:t>
      </w:r>
      <w:r w:rsidR="00F27A96">
        <w:t>ders on test execution progress</w:t>
      </w:r>
    </w:p>
    <w:p w:rsidR="003F78E4" w:rsidRDefault="003F78E4" w:rsidP="008A3DA6">
      <w:pPr>
        <w:spacing w:before="16" w:line="360" w:lineRule="auto"/>
      </w:pPr>
    </w:p>
    <w:p w:rsidR="003F78E4" w:rsidRDefault="00206B39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 xml:space="preserve"> Involved in daily defect governance call</w:t>
      </w:r>
      <w:r w:rsidR="00F27A96" w:rsidRPr="008F7003">
        <w:rPr>
          <w:spacing w:val="-2"/>
        </w:rPr>
        <w:t>s</w:t>
      </w:r>
    </w:p>
    <w:p w:rsidR="003F78E4" w:rsidRDefault="003F78E4" w:rsidP="008A3DA6">
      <w:pPr>
        <w:spacing w:line="360" w:lineRule="auto"/>
      </w:pPr>
    </w:p>
    <w:p w:rsidR="003F78E4" w:rsidRDefault="00267FBB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 xml:space="preserve">Actively participated in the role of defect </w:t>
      </w:r>
      <w:r w:rsidR="00DB4363" w:rsidRPr="008F7003">
        <w:rPr>
          <w:spacing w:val="-2"/>
        </w:rPr>
        <w:t>coordinator</w:t>
      </w:r>
    </w:p>
    <w:p w:rsidR="003F78E4" w:rsidRDefault="003F78E4" w:rsidP="008A3DA6">
      <w:pPr>
        <w:spacing w:before="3" w:line="360" w:lineRule="auto"/>
        <w:rPr>
          <w:sz w:val="24"/>
          <w:szCs w:val="24"/>
        </w:rPr>
      </w:pPr>
    </w:p>
    <w:p w:rsidR="003F78E4" w:rsidRDefault="00267FBB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 xml:space="preserve">Involved in </w:t>
      </w:r>
      <w:r w:rsidR="008F7003" w:rsidRPr="008F7003">
        <w:rPr>
          <w:spacing w:val="-2"/>
        </w:rPr>
        <w:t>Training new</w:t>
      </w:r>
      <w:r w:rsidRPr="008F7003">
        <w:rPr>
          <w:spacing w:val="-2"/>
        </w:rPr>
        <w:t xml:space="preserve"> project </w:t>
      </w:r>
      <w:r w:rsidR="00F27A96" w:rsidRPr="008F7003">
        <w:rPr>
          <w:spacing w:val="-2"/>
        </w:rPr>
        <w:t>members</w:t>
      </w:r>
    </w:p>
    <w:p w:rsidR="003F78E4" w:rsidRDefault="003F78E4" w:rsidP="008A3DA6">
      <w:pPr>
        <w:spacing w:before="7" w:line="360" w:lineRule="auto"/>
      </w:pPr>
    </w:p>
    <w:p w:rsidR="003F78E4" w:rsidRPr="00BA1FE9" w:rsidRDefault="00267FBB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>Completed</w:t>
      </w:r>
      <w:r w:rsidR="00BA1FE9">
        <w:rPr>
          <w:spacing w:val="-2"/>
        </w:rPr>
        <w:t xml:space="preserve"> the below CCP(Cognizant Certified professional) assessment’s.</w:t>
      </w:r>
    </w:p>
    <w:p w:rsidR="00BA1FE9" w:rsidRDefault="00BA1FE9" w:rsidP="008A3DA6">
      <w:pPr>
        <w:pStyle w:val="ListParagraph"/>
        <w:spacing w:line="360" w:lineRule="auto"/>
      </w:pPr>
    </w:p>
    <w:p w:rsidR="00BA1FE9" w:rsidRDefault="00BA1FE9" w:rsidP="008A3DA6">
      <w:pPr>
        <w:pStyle w:val="ListParagraph"/>
        <w:numPr>
          <w:ilvl w:val="0"/>
          <w:numId w:val="9"/>
        </w:numPr>
        <w:spacing w:line="360" w:lineRule="auto"/>
      </w:pPr>
      <w:r>
        <w:t>Defect Management</w:t>
      </w:r>
    </w:p>
    <w:p w:rsidR="00BA1FE9" w:rsidRDefault="00BA1FE9" w:rsidP="008A3DA6">
      <w:pPr>
        <w:pStyle w:val="ListParagraph"/>
        <w:numPr>
          <w:ilvl w:val="0"/>
          <w:numId w:val="9"/>
        </w:numPr>
        <w:spacing w:line="360" w:lineRule="auto"/>
      </w:pPr>
      <w:r>
        <w:t xml:space="preserve">Test Design Learner </w:t>
      </w:r>
    </w:p>
    <w:p w:rsidR="003F78E4" w:rsidRDefault="003F78E4" w:rsidP="008A3DA6">
      <w:pPr>
        <w:spacing w:before="6" w:line="360" w:lineRule="auto"/>
        <w:rPr>
          <w:sz w:val="22"/>
          <w:szCs w:val="22"/>
        </w:rPr>
      </w:pPr>
    </w:p>
    <w:p w:rsidR="003F78E4" w:rsidRPr="008F7003" w:rsidRDefault="00267FBB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 xml:space="preserve">Involved in Stake holder </w:t>
      </w:r>
      <w:r w:rsidR="006C6FFC" w:rsidRPr="008F7003">
        <w:rPr>
          <w:spacing w:val="-2"/>
        </w:rPr>
        <w:t>an</w:t>
      </w:r>
      <w:r w:rsidR="00F27A96" w:rsidRPr="008F7003">
        <w:rPr>
          <w:spacing w:val="-2"/>
        </w:rPr>
        <w:t>d project management activities</w:t>
      </w:r>
    </w:p>
    <w:p w:rsidR="008F7003" w:rsidRDefault="008F7003" w:rsidP="008A3DA6">
      <w:pPr>
        <w:pStyle w:val="ListParagraph"/>
        <w:spacing w:line="360" w:lineRule="auto"/>
      </w:pPr>
    </w:p>
    <w:p w:rsidR="008F7003" w:rsidRDefault="008F7003" w:rsidP="008A3DA6">
      <w:pPr>
        <w:spacing w:line="360" w:lineRule="auto"/>
      </w:pPr>
    </w:p>
    <w:p w:rsidR="00A20A04" w:rsidRPr="00DB4363" w:rsidRDefault="00A20A04" w:rsidP="008A3DA6">
      <w:pPr>
        <w:spacing w:line="360" w:lineRule="auto"/>
        <w:rPr>
          <w:sz w:val="18"/>
          <w:szCs w:val="18"/>
        </w:rPr>
      </w:pPr>
      <w:r>
        <w:rPr>
          <w:b/>
          <w:position w:val="-1"/>
          <w:sz w:val="18"/>
          <w:szCs w:val="18"/>
        </w:rPr>
        <w:t xml:space="preserve">2.1.1    </w:t>
      </w:r>
      <w:r w:rsidRPr="00B4607C">
        <w:rPr>
          <w:b/>
          <w:position w:val="-1"/>
          <w:sz w:val="18"/>
          <w:szCs w:val="18"/>
          <w:u w:val="single"/>
        </w:rPr>
        <w:t>A</w:t>
      </w:r>
      <w:r w:rsidRPr="00B4607C">
        <w:rPr>
          <w:b/>
          <w:spacing w:val="-1"/>
          <w:position w:val="-1"/>
          <w:sz w:val="18"/>
          <w:szCs w:val="18"/>
          <w:u w:val="single"/>
        </w:rPr>
        <w:t>CH</w:t>
      </w:r>
      <w:r w:rsidRPr="00B4607C">
        <w:rPr>
          <w:b/>
          <w:position w:val="-1"/>
          <w:sz w:val="18"/>
          <w:szCs w:val="18"/>
          <w:u w:val="single"/>
        </w:rPr>
        <w:t>I</w:t>
      </w:r>
      <w:r w:rsidRPr="00B4607C">
        <w:rPr>
          <w:b/>
          <w:spacing w:val="2"/>
          <w:position w:val="-1"/>
          <w:sz w:val="18"/>
          <w:szCs w:val="18"/>
          <w:u w:val="single"/>
        </w:rPr>
        <w:t>E</w:t>
      </w:r>
      <w:r w:rsidRPr="00B4607C">
        <w:rPr>
          <w:b/>
          <w:spacing w:val="-3"/>
          <w:position w:val="-1"/>
          <w:sz w:val="18"/>
          <w:szCs w:val="18"/>
          <w:u w:val="single"/>
        </w:rPr>
        <w:t>V</w:t>
      </w:r>
      <w:r w:rsidRPr="00B4607C">
        <w:rPr>
          <w:b/>
          <w:position w:val="-1"/>
          <w:sz w:val="18"/>
          <w:szCs w:val="18"/>
          <w:u w:val="single"/>
        </w:rPr>
        <w:t>E</w:t>
      </w:r>
      <w:r w:rsidRPr="00B4607C">
        <w:rPr>
          <w:b/>
          <w:spacing w:val="3"/>
          <w:position w:val="-1"/>
          <w:sz w:val="18"/>
          <w:szCs w:val="18"/>
          <w:u w:val="single"/>
        </w:rPr>
        <w:t>M</w:t>
      </w:r>
      <w:r w:rsidRPr="00B4607C">
        <w:rPr>
          <w:b/>
          <w:position w:val="-1"/>
          <w:sz w:val="18"/>
          <w:szCs w:val="18"/>
          <w:u w:val="single"/>
        </w:rPr>
        <w:t>ENTS</w:t>
      </w:r>
    </w:p>
    <w:p w:rsidR="00A20A04" w:rsidRDefault="00A20A04" w:rsidP="008A3DA6">
      <w:pPr>
        <w:spacing w:before="10" w:line="360" w:lineRule="auto"/>
        <w:rPr>
          <w:sz w:val="22"/>
          <w:szCs w:val="22"/>
        </w:rPr>
      </w:pPr>
    </w:p>
    <w:p w:rsidR="00A20A04" w:rsidRPr="008F7003" w:rsidRDefault="00A20A04" w:rsidP="008A3DA6">
      <w:pPr>
        <w:pStyle w:val="ListParagraph"/>
        <w:numPr>
          <w:ilvl w:val="0"/>
          <w:numId w:val="8"/>
        </w:numPr>
        <w:spacing w:before="36" w:line="360" w:lineRule="auto"/>
        <w:rPr>
          <w:b/>
          <w:sz w:val="18"/>
          <w:szCs w:val="18"/>
        </w:rPr>
      </w:pPr>
      <w:r w:rsidRPr="008F7003">
        <w:rPr>
          <w:sz w:val="18"/>
          <w:szCs w:val="18"/>
        </w:rPr>
        <w:t xml:space="preserve">Appreciated by Stake holders for </w:t>
      </w:r>
      <w:r w:rsidRPr="008F7003">
        <w:rPr>
          <w:b/>
          <w:sz w:val="18"/>
          <w:szCs w:val="18"/>
        </w:rPr>
        <w:t>zero defect leakage</w:t>
      </w:r>
      <w:r w:rsidRPr="008F7003">
        <w:rPr>
          <w:sz w:val="18"/>
          <w:szCs w:val="18"/>
        </w:rPr>
        <w:t xml:space="preserve"> in an Individual project</w:t>
      </w:r>
    </w:p>
    <w:p w:rsidR="00A20A04" w:rsidRDefault="00A20A04" w:rsidP="008A3DA6">
      <w:pPr>
        <w:spacing w:before="36" w:line="360" w:lineRule="auto"/>
        <w:ind w:left="520"/>
        <w:rPr>
          <w:b/>
          <w:sz w:val="18"/>
          <w:szCs w:val="18"/>
        </w:rPr>
      </w:pPr>
    </w:p>
    <w:p w:rsidR="00A20A04" w:rsidRPr="008F7003" w:rsidRDefault="00A20A04" w:rsidP="008A3DA6">
      <w:pPr>
        <w:pStyle w:val="ListParagraph"/>
        <w:numPr>
          <w:ilvl w:val="0"/>
          <w:numId w:val="8"/>
        </w:numPr>
        <w:spacing w:before="36" w:line="360" w:lineRule="auto"/>
        <w:rPr>
          <w:b/>
          <w:sz w:val="18"/>
          <w:szCs w:val="18"/>
        </w:rPr>
      </w:pPr>
      <w:r w:rsidRPr="008F7003">
        <w:rPr>
          <w:sz w:val="18"/>
          <w:szCs w:val="18"/>
        </w:rPr>
        <w:t xml:space="preserve">Appreciated for </w:t>
      </w:r>
      <w:r w:rsidRPr="008F7003">
        <w:rPr>
          <w:b/>
          <w:sz w:val="18"/>
          <w:szCs w:val="18"/>
        </w:rPr>
        <w:t>oration skills</w:t>
      </w:r>
      <w:r w:rsidRPr="008F7003">
        <w:rPr>
          <w:sz w:val="18"/>
          <w:szCs w:val="18"/>
        </w:rPr>
        <w:t xml:space="preserve"> during Academy Training by </w:t>
      </w:r>
      <w:r w:rsidR="00167B9F" w:rsidRPr="008F7003">
        <w:rPr>
          <w:b/>
          <w:sz w:val="18"/>
          <w:szCs w:val="18"/>
        </w:rPr>
        <w:t>Cog orators</w:t>
      </w:r>
      <w:r w:rsidRPr="008F7003">
        <w:rPr>
          <w:b/>
          <w:sz w:val="18"/>
          <w:szCs w:val="18"/>
        </w:rPr>
        <w:t xml:space="preserve"> Club</w:t>
      </w:r>
    </w:p>
    <w:p w:rsidR="00A20A04" w:rsidRDefault="00A20A04" w:rsidP="008A3DA6">
      <w:pPr>
        <w:spacing w:before="36" w:line="360" w:lineRule="auto"/>
        <w:ind w:left="520"/>
        <w:rPr>
          <w:b/>
          <w:sz w:val="18"/>
          <w:szCs w:val="18"/>
        </w:rPr>
      </w:pPr>
    </w:p>
    <w:p w:rsidR="00A20A04" w:rsidRDefault="00A20A04" w:rsidP="008A3DA6">
      <w:pPr>
        <w:spacing w:before="36" w:line="360" w:lineRule="auto"/>
        <w:ind w:left="5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-     </w:t>
      </w:r>
      <w:r w:rsidRPr="00692271">
        <w:rPr>
          <w:sz w:val="18"/>
          <w:szCs w:val="18"/>
        </w:rPr>
        <w:t>Part of Team Project which won “</w:t>
      </w:r>
      <w:r w:rsidRPr="00692271">
        <w:rPr>
          <w:b/>
          <w:sz w:val="18"/>
          <w:szCs w:val="18"/>
        </w:rPr>
        <w:t>QA Project of Year</w:t>
      </w:r>
      <w:r>
        <w:rPr>
          <w:b/>
          <w:sz w:val="18"/>
          <w:szCs w:val="18"/>
        </w:rPr>
        <w:t>”</w:t>
      </w:r>
      <w:r>
        <w:rPr>
          <w:sz w:val="18"/>
          <w:szCs w:val="18"/>
        </w:rPr>
        <w:t xml:space="preserve"> for</w:t>
      </w:r>
      <w:r w:rsidRPr="00692271">
        <w:rPr>
          <w:sz w:val="18"/>
          <w:szCs w:val="18"/>
        </w:rPr>
        <w:t xml:space="preserve"> completing the Project well before the deadline</w:t>
      </w:r>
    </w:p>
    <w:p w:rsidR="008F7003" w:rsidRDefault="008F7003" w:rsidP="008A3DA6">
      <w:pPr>
        <w:spacing w:line="360" w:lineRule="auto"/>
        <w:ind w:left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8A3DA6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8F7003" w:rsidRDefault="00A20A04" w:rsidP="008A3DA6">
      <w:pPr>
        <w:spacing w:line="360" w:lineRule="auto"/>
        <w:ind w:firstLine="100"/>
        <w:rPr>
          <w:sz w:val="18"/>
          <w:szCs w:val="18"/>
        </w:rPr>
      </w:pPr>
      <w:r>
        <w:rPr>
          <w:b/>
          <w:position w:val="-1"/>
          <w:sz w:val="18"/>
          <w:szCs w:val="18"/>
          <w:u w:val="single" w:color="000000"/>
        </w:rPr>
        <w:t xml:space="preserve">2.2 </w:t>
      </w:r>
      <w:r w:rsidR="008F7003">
        <w:rPr>
          <w:b/>
          <w:position w:val="-1"/>
          <w:sz w:val="18"/>
          <w:szCs w:val="18"/>
          <w:u w:val="single" w:color="000000"/>
        </w:rPr>
        <w:t xml:space="preserve">COGNIZANT TECHNOLOGY </w:t>
      </w:r>
      <w:r w:rsidR="00167B9F">
        <w:rPr>
          <w:b/>
          <w:position w:val="-1"/>
          <w:sz w:val="18"/>
          <w:szCs w:val="18"/>
          <w:u w:val="single" w:color="000000"/>
        </w:rPr>
        <w:t>SOLUTIONS Dec</w:t>
      </w:r>
      <w:r w:rsidR="008F7003">
        <w:rPr>
          <w:b/>
          <w:position w:val="-1"/>
          <w:sz w:val="18"/>
          <w:szCs w:val="18"/>
          <w:u w:val="single" w:color="000000"/>
        </w:rPr>
        <w:t xml:space="preserve"> 2014 –   </w:t>
      </w:r>
      <w:r w:rsidR="000054A1">
        <w:rPr>
          <w:b/>
          <w:position w:val="-1"/>
          <w:sz w:val="18"/>
          <w:szCs w:val="18"/>
          <w:u w:val="single" w:color="000000"/>
        </w:rPr>
        <w:t xml:space="preserve">Feb </w:t>
      </w:r>
      <w:r w:rsidR="008F7003">
        <w:rPr>
          <w:b/>
          <w:position w:val="-1"/>
          <w:sz w:val="18"/>
          <w:szCs w:val="18"/>
          <w:u w:val="single" w:color="000000"/>
        </w:rPr>
        <w:t>201</w:t>
      </w:r>
      <w:r w:rsidR="000054A1">
        <w:rPr>
          <w:b/>
          <w:position w:val="-1"/>
          <w:sz w:val="18"/>
          <w:szCs w:val="18"/>
          <w:u w:val="single" w:color="000000"/>
        </w:rPr>
        <w:t>7</w:t>
      </w:r>
    </w:p>
    <w:p w:rsidR="008F7003" w:rsidRDefault="008F7003" w:rsidP="008A3DA6">
      <w:pPr>
        <w:spacing w:before="4" w:line="360" w:lineRule="auto"/>
        <w:rPr>
          <w:sz w:val="15"/>
          <w:szCs w:val="15"/>
        </w:rPr>
      </w:pPr>
    </w:p>
    <w:p w:rsidR="008F7003" w:rsidRDefault="008F7003" w:rsidP="008A3DA6">
      <w:pPr>
        <w:spacing w:before="36" w:line="360" w:lineRule="auto"/>
        <w:ind w:left="100"/>
        <w:rPr>
          <w:b/>
          <w:sz w:val="18"/>
          <w:szCs w:val="18"/>
        </w:rPr>
      </w:pP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le</w:t>
      </w:r>
      <w:r>
        <w:rPr>
          <w:b/>
          <w:sz w:val="18"/>
          <w:szCs w:val="18"/>
        </w:rPr>
        <w:t>:</w:t>
      </w:r>
      <w:r w:rsidR="000054A1">
        <w:rPr>
          <w:b/>
          <w:spacing w:val="1"/>
          <w:sz w:val="18"/>
          <w:szCs w:val="18"/>
        </w:rPr>
        <w:t xml:space="preserve"> Associate</w:t>
      </w:r>
      <w:r>
        <w:rPr>
          <w:b/>
          <w:sz w:val="18"/>
          <w:szCs w:val="18"/>
        </w:rPr>
        <w:t xml:space="preserve"> / </w:t>
      </w:r>
      <w:r w:rsidR="000054A1">
        <w:rPr>
          <w:b/>
          <w:sz w:val="18"/>
          <w:szCs w:val="18"/>
        </w:rPr>
        <w:t>ETL Tester</w:t>
      </w:r>
    </w:p>
    <w:p w:rsidR="008F7003" w:rsidRDefault="008F7003" w:rsidP="008A3DA6">
      <w:pPr>
        <w:spacing w:before="36" w:line="360" w:lineRule="auto"/>
        <w:ind w:firstLine="100"/>
        <w:rPr>
          <w:b/>
          <w:sz w:val="18"/>
          <w:szCs w:val="18"/>
        </w:rPr>
      </w:pPr>
      <w:r w:rsidRPr="00B07DAA">
        <w:rPr>
          <w:sz w:val="18"/>
          <w:szCs w:val="18"/>
        </w:rPr>
        <w:t>Domain</w:t>
      </w:r>
      <w:r>
        <w:rPr>
          <w:b/>
          <w:sz w:val="18"/>
          <w:szCs w:val="18"/>
        </w:rPr>
        <w:t>:</w:t>
      </w:r>
      <w:r w:rsidR="001F5E7C">
        <w:rPr>
          <w:b/>
          <w:sz w:val="18"/>
          <w:szCs w:val="18"/>
        </w:rPr>
        <w:t xml:space="preserve"> Retail</w:t>
      </w:r>
    </w:p>
    <w:p w:rsidR="008F7003" w:rsidRDefault="000054A1" w:rsidP="008A3DA6">
      <w:pPr>
        <w:spacing w:line="36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</w:t>
      </w:r>
      <w:r w:rsidR="008F7003">
        <w:rPr>
          <w:sz w:val="18"/>
          <w:szCs w:val="18"/>
        </w:rPr>
        <w:t>O</w:t>
      </w:r>
      <w:r w:rsidR="008F7003">
        <w:rPr>
          <w:spacing w:val="1"/>
          <w:sz w:val="18"/>
          <w:szCs w:val="18"/>
        </w:rPr>
        <w:t>S</w:t>
      </w:r>
      <w:r w:rsidR="008F7003">
        <w:rPr>
          <w:b/>
          <w:sz w:val="18"/>
          <w:szCs w:val="18"/>
        </w:rPr>
        <w:t>: Windows XP</w:t>
      </w:r>
    </w:p>
    <w:p w:rsidR="000054A1" w:rsidRDefault="000054A1" w:rsidP="008A3DA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Clients: </w:t>
      </w:r>
      <w:r w:rsidRPr="000054A1">
        <w:rPr>
          <w:b/>
          <w:sz w:val="18"/>
          <w:szCs w:val="18"/>
        </w:rPr>
        <w:t>PEPSICO</w:t>
      </w:r>
      <w:r>
        <w:rPr>
          <w:sz w:val="18"/>
          <w:szCs w:val="18"/>
        </w:rPr>
        <w:t xml:space="preserve"> </w:t>
      </w:r>
    </w:p>
    <w:p w:rsidR="008F7003" w:rsidRPr="00500E4E" w:rsidRDefault="008F7003" w:rsidP="008A3DA6">
      <w:pPr>
        <w:spacing w:before="4" w:line="360" w:lineRule="auto"/>
      </w:pPr>
    </w:p>
    <w:p w:rsidR="008F7003" w:rsidRDefault="008F7003" w:rsidP="008A3DA6">
      <w:pPr>
        <w:spacing w:line="360" w:lineRule="auto"/>
        <w:ind w:left="100"/>
        <w:rPr>
          <w:sz w:val="18"/>
          <w:szCs w:val="18"/>
        </w:rPr>
      </w:pP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>/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oo</w:t>
      </w:r>
      <w:r w:rsidR="000054A1">
        <w:rPr>
          <w:sz w:val="18"/>
          <w:szCs w:val="18"/>
        </w:rPr>
        <w:t xml:space="preserve">ls: </w:t>
      </w:r>
      <w:r w:rsidR="000054A1" w:rsidRPr="000054A1">
        <w:rPr>
          <w:b/>
          <w:sz w:val="18"/>
          <w:szCs w:val="18"/>
        </w:rPr>
        <w:t xml:space="preserve">Teradata, </w:t>
      </w:r>
      <w:r w:rsidR="00A20A04" w:rsidRPr="000054A1">
        <w:rPr>
          <w:b/>
          <w:sz w:val="18"/>
          <w:szCs w:val="18"/>
        </w:rPr>
        <w:t>DB2,</w:t>
      </w:r>
      <w:r w:rsidR="000054A1" w:rsidRPr="000054A1">
        <w:rPr>
          <w:b/>
          <w:sz w:val="18"/>
          <w:szCs w:val="18"/>
        </w:rPr>
        <w:t xml:space="preserve"> ALM, Power BI</w:t>
      </w:r>
      <w:r w:rsidR="000054A1"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</w:p>
    <w:p w:rsidR="008F7003" w:rsidRDefault="008F7003" w:rsidP="008A3DA6">
      <w:pPr>
        <w:spacing w:line="360" w:lineRule="auto"/>
        <w:rPr>
          <w:sz w:val="24"/>
          <w:szCs w:val="24"/>
        </w:rPr>
      </w:pPr>
    </w:p>
    <w:p w:rsidR="008F7003" w:rsidRPr="00182BD3" w:rsidRDefault="008F7003" w:rsidP="008A3DA6">
      <w:pPr>
        <w:spacing w:line="360" w:lineRule="auto"/>
        <w:ind w:left="100" w:right="641"/>
        <w:jc w:val="both"/>
      </w:pPr>
      <w:r w:rsidRPr="00182BD3">
        <w:t>As</w:t>
      </w:r>
      <w:r>
        <w:t xml:space="preserve"> </w:t>
      </w:r>
      <w:r w:rsidRPr="00182BD3">
        <w:t>a</w:t>
      </w:r>
      <w:r w:rsidR="000054A1">
        <w:t>n Associate</w:t>
      </w:r>
      <w:r>
        <w:t xml:space="preserve"> </w:t>
      </w:r>
      <w:r w:rsidRPr="00182BD3">
        <w:t>in t</w:t>
      </w:r>
      <w:r w:rsidRPr="00182BD3">
        <w:rPr>
          <w:spacing w:val="1"/>
        </w:rPr>
        <w:t>h</w:t>
      </w:r>
      <w:r w:rsidRPr="00182BD3">
        <w:t>e</w:t>
      </w:r>
      <w:r>
        <w:t xml:space="preserve"> </w:t>
      </w:r>
      <w:r>
        <w:rPr>
          <w:spacing w:val="-1"/>
        </w:rPr>
        <w:t xml:space="preserve">Quality </w:t>
      </w:r>
      <w:r w:rsidRPr="00182BD3">
        <w:rPr>
          <w:spacing w:val="-1"/>
        </w:rPr>
        <w:t>Assurance</w:t>
      </w:r>
      <w:r>
        <w:rPr>
          <w:spacing w:val="-1"/>
        </w:rPr>
        <w:t xml:space="preserve"> </w:t>
      </w:r>
      <w:r>
        <w:t>T</w:t>
      </w:r>
      <w:r w:rsidRPr="00182BD3">
        <w:t>e</w:t>
      </w:r>
      <w:r w:rsidRPr="00182BD3">
        <w:rPr>
          <w:spacing w:val="2"/>
        </w:rPr>
        <w:t>a</w:t>
      </w:r>
      <w:r w:rsidRPr="00182BD3">
        <w:rPr>
          <w:spacing w:val="-1"/>
        </w:rPr>
        <w:t>m</w:t>
      </w:r>
      <w:r w:rsidRPr="00182BD3">
        <w:t>,</w:t>
      </w:r>
      <w:r>
        <w:t xml:space="preserve"> I have been responsible for </w:t>
      </w:r>
      <w:r w:rsidRPr="00182BD3">
        <w:t>t</w:t>
      </w:r>
      <w:r w:rsidRPr="00182BD3">
        <w:rPr>
          <w:spacing w:val="1"/>
        </w:rPr>
        <w:t>h</w:t>
      </w:r>
      <w:r w:rsidRPr="00182BD3">
        <w:t xml:space="preserve">e understanding of </w:t>
      </w:r>
      <w:r>
        <w:t>Requirements</w:t>
      </w:r>
      <w:r w:rsidRPr="00182BD3">
        <w:t>, Test</w:t>
      </w:r>
      <w:r>
        <w:rPr>
          <w:spacing w:val="2"/>
        </w:rPr>
        <w:t xml:space="preserve"> </w:t>
      </w:r>
      <w:r w:rsidRPr="00182BD3">
        <w:rPr>
          <w:spacing w:val="9"/>
        </w:rPr>
        <w:t>D</w:t>
      </w:r>
      <w:r w:rsidRPr="00182BD3">
        <w:t>es</w:t>
      </w:r>
      <w:r w:rsidRPr="00182BD3">
        <w:rPr>
          <w:spacing w:val="-1"/>
        </w:rPr>
        <w:t>i</w:t>
      </w:r>
      <w:r w:rsidRPr="00182BD3">
        <w:rPr>
          <w:spacing w:val="1"/>
        </w:rPr>
        <w:t>gn</w:t>
      </w:r>
      <w:r w:rsidRPr="00182BD3">
        <w:t>,</w:t>
      </w:r>
      <w:r>
        <w:t xml:space="preserve"> and Execution</w:t>
      </w:r>
      <w:r w:rsidR="000054A1">
        <w:t xml:space="preserve"> of test cases for an ETL Migration Project in </w:t>
      </w:r>
      <w:r w:rsidR="00167B9F" w:rsidRPr="000054A1">
        <w:rPr>
          <w:b/>
        </w:rPr>
        <w:t>PEPSICO</w:t>
      </w:r>
      <w:r w:rsidR="00167B9F">
        <w:t>.</w:t>
      </w:r>
      <w:r w:rsidR="00500E4E">
        <w:t xml:space="preserve">  The migration was from DB2 to Teradata where we had to perform the below activities </w:t>
      </w:r>
    </w:p>
    <w:p w:rsidR="008F7003" w:rsidRPr="00182BD3" w:rsidRDefault="008F7003" w:rsidP="008A3DA6">
      <w:pPr>
        <w:spacing w:before="42" w:line="360" w:lineRule="auto"/>
        <w:ind w:left="100" w:right="610"/>
      </w:pPr>
    </w:p>
    <w:p w:rsidR="008F7003" w:rsidRDefault="008F7003" w:rsidP="008A3DA6">
      <w:pPr>
        <w:spacing w:line="360" w:lineRule="auto"/>
        <w:ind w:left="501" w:right="82" w:hanging="50"/>
        <w:rPr>
          <w:spacing w:val="-5"/>
        </w:rPr>
      </w:pPr>
      <w:r>
        <w:rPr>
          <w:spacing w:val="-2"/>
        </w:rPr>
        <w:t>-</w:t>
      </w:r>
      <w:r>
        <w:t>De</w:t>
      </w:r>
      <w:r>
        <w:rPr>
          <w:spacing w:val="2"/>
        </w:rPr>
        <w:t>s</w:t>
      </w:r>
      <w:r>
        <w:t>i</w:t>
      </w:r>
      <w:r>
        <w:rPr>
          <w:spacing w:val="1"/>
        </w:rPr>
        <w:t>g</w:t>
      </w:r>
      <w:r>
        <w:rPr>
          <w:spacing w:val="-1"/>
        </w:rPr>
        <w:t>n</w:t>
      </w:r>
      <w:r>
        <w:t>ed</w:t>
      </w:r>
      <w:r w:rsidR="000054A1">
        <w:t xml:space="preserve"> </w:t>
      </w:r>
      <w:r>
        <w:t>a</w:t>
      </w:r>
      <w:r>
        <w:rPr>
          <w:spacing w:val="-1"/>
        </w:rPr>
        <w:t>n</w:t>
      </w:r>
      <w:r>
        <w:t>d</w:t>
      </w:r>
      <w:r w:rsidR="000054A1">
        <w:t xml:space="preserve"> </w:t>
      </w:r>
      <w:r>
        <w:rPr>
          <w:spacing w:val="1"/>
        </w:rPr>
        <w:t>d</w:t>
      </w:r>
      <w:r>
        <w:t>eli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t>ed</w:t>
      </w:r>
      <w:r w:rsidR="000054A1">
        <w:t xml:space="preserve"> </w:t>
      </w:r>
      <w:r>
        <w:rPr>
          <w:spacing w:val="-5"/>
        </w:rPr>
        <w:t>quality products for live environments by performing the below tasks</w:t>
      </w:r>
    </w:p>
    <w:p w:rsidR="008F7003" w:rsidRPr="00182BD3" w:rsidRDefault="008F7003" w:rsidP="008A3DA6">
      <w:pPr>
        <w:spacing w:line="360" w:lineRule="auto"/>
        <w:ind w:left="501" w:right="82" w:hanging="50"/>
      </w:pPr>
    </w:p>
    <w:p w:rsidR="008F7003" w:rsidRPr="008F7003" w:rsidRDefault="008F7003" w:rsidP="008A3DA6">
      <w:pPr>
        <w:pStyle w:val="ListParagraph"/>
        <w:numPr>
          <w:ilvl w:val="0"/>
          <w:numId w:val="7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2"/>
        </w:rPr>
        <w:t>Requirement Analysis</w:t>
      </w:r>
      <w:r w:rsidRPr="008F7003">
        <w:rPr>
          <w:rFonts w:ascii="MS Mincho" w:eastAsia="MS Mincho" w:hAnsi="MS Mincho" w:cs="MS Mincho"/>
          <w:w w:val="99"/>
        </w:rPr>
        <w:t> </w:t>
      </w:r>
      <w:r w:rsidRPr="008F7003">
        <w:rPr>
          <w:rFonts w:ascii="Symbol" w:eastAsia="Symbol" w:hAnsi="Symbol" w:cs="Symbol"/>
        </w:rPr>
        <w:t></w:t>
      </w:r>
    </w:p>
    <w:p w:rsidR="008F7003" w:rsidRPr="008F7003" w:rsidRDefault="008F7003" w:rsidP="008A3DA6">
      <w:pPr>
        <w:pStyle w:val="ListParagraph"/>
        <w:numPr>
          <w:ilvl w:val="0"/>
          <w:numId w:val="7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-1"/>
        </w:rPr>
        <w:t>Efforts Estimation</w:t>
      </w:r>
      <w:r w:rsidRPr="008F7003">
        <w:rPr>
          <w:rFonts w:ascii="Symbol" w:eastAsia="Symbol" w:hAnsi="Symbol" w:cs="Symbol"/>
        </w:rPr>
        <w:t></w:t>
      </w:r>
    </w:p>
    <w:p w:rsidR="008F7003" w:rsidRPr="008F7003" w:rsidRDefault="008F7003" w:rsidP="008A3DA6">
      <w:pPr>
        <w:pStyle w:val="ListParagraph"/>
        <w:numPr>
          <w:ilvl w:val="0"/>
          <w:numId w:val="6"/>
        </w:numPr>
        <w:spacing w:line="360" w:lineRule="auto"/>
        <w:rPr>
          <w:spacing w:val="1"/>
        </w:rPr>
      </w:pPr>
      <w:r w:rsidRPr="008F7003">
        <w:rPr>
          <w:spacing w:val="1"/>
        </w:rPr>
        <w:t>Involved in designing test scenarios and test cases</w:t>
      </w:r>
    </w:p>
    <w:p w:rsidR="008F7003" w:rsidRPr="00206B39" w:rsidRDefault="008F7003" w:rsidP="008A3DA6">
      <w:pPr>
        <w:pStyle w:val="ListParagraph"/>
        <w:numPr>
          <w:ilvl w:val="0"/>
          <w:numId w:val="6"/>
        </w:numPr>
        <w:spacing w:line="360" w:lineRule="auto"/>
        <w:rPr>
          <w:rFonts w:ascii="Symbol" w:eastAsia="Symbol" w:hAnsi="Symbol" w:cs="Symbol"/>
        </w:rPr>
      </w:pPr>
      <w:r>
        <w:rPr>
          <w:spacing w:val="1"/>
        </w:rPr>
        <w:t>Involved in Scope walk through calls with stake holders</w:t>
      </w:r>
      <w:r w:rsidRPr="00206B39">
        <w:rPr>
          <w:rFonts w:ascii="Symbol" w:eastAsia="Symbol" w:hAnsi="Symbol" w:cs="Symbol"/>
        </w:rPr>
        <w:t></w:t>
      </w:r>
    </w:p>
    <w:p w:rsidR="008F7003" w:rsidRPr="008F7003" w:rsidRDefault="008F7003" w:rsidP="008A3DA6">
      <w:pPr>
        <w:pStyle w:val="ListParagraph"/>
        <w:numPr>
          <w:ilvl w:val="0"/>
          <w:numId w:val="6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-1"/>
        </w:rPr>
        <w:t>Execution of test cases designed and logging defects in QC</w:t>
      </w:r>
    </w:p>
    <w:p w:rsidR="00500E4E" w:rsidRPr="00500E4E" w:rsidRDefault="00500E4E" w:rsidP="008A3DA6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 xml:space="preserve">Gained experience in </w:t>
      </w:r>
      <w:r w:rsidRPr="00500E4E">
        <w:rPr>
          <w:rFonts w:eastAsia="Symbol"/>
          <w:b/>
        </w:rPr>
        <w:t>Teradata SQL assistant / DB2</w:t>
      </w:r>
    </w:p>
    <w:p w:rsidR="00500E4E" w:rsidRPr="00500E4E" w:rsidRDefault="00500E4E" w:rsidP="008A3DA6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>Count Validation between Source and target tables.</w:t>
      </w:r>
    </w:p>
    <w:p w:rsidR="00500E4E" w:rsidRPr="00500E4E" w:rsidRDefault="00500E4E" w:rsidP="008A3DA6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>Data validation Check between source and target tables</w:t>
      </w:r>
    </w:p>
    <w:p w:rsidR="00500E4E" w:rsidRPr="00500E4E" w:rsidRDefault="00500E4E" w:rsidP="008A3DA6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>DDL Validations</w:t>
      </w:r>
    </w:p>
    <w:p w:rsidR="00500E4E" w:rsidRPr="00A14B90" w:rsidRDefault="00500E4E" w:rsidP="008A3DA6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 xml:space="preserve">Report Validation in </w:t>
      </w:r>
      <w:r w:rsidRPr="00F95329">
        <w:rPr>
          <w:rFonts w:eastAsia="Symbol"/>
          <w:b/>
        </w:rPr>
        <w:t xml:space="preserve">Power </w:t>
      </w:r>
      <w:r w:rsidR="00F95329" w:rsidRPr="00F95329">
        <w:rPr>
          <w:rFonts w:eastAsia="Symbol"/>
          <w:b/>
        </w:rPr>
        <w:t>BI</w:t>
      </w:r>
      <w:r w:rsidR="00F95329">
        <w:rPr>
          <w:rFonts w:eastAsia="Symbol"/>
        </w:rPr>
        <w:t>.</w:t>
      </w:r>
      <w:r w:rsidR="00A14B90">
        <w:rPr>
          <w:rFonts w:eastAsia="Symbol"/>
        </w:rPr>
        <w:t xml:space="preserve"> </w:t>
      </w:r>
    </w:p>
    <w:p w:rsidR="00A14B90" w:rsidRPr="00500E4E" w:rsidRDefault="00A14B90" w:rsidP="008A3DA6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 xml:space="preserve">Source Vs Target Report Validation in Power BI </w:t>
      </w:r>
    </w:p>
    <w:p w:rsidR="008F7003" w:rsidRPr="008A3DA6" w:rsidRDefault="00500E4E" w:rsidP="008A3DA6">
      <w:pPr>
        <w:pStyle w:val="ListParagraph"/>
        <w:spacing w:line="360" w:lineRule="auto"/>
        <w:ind w:left="1840"/>
        <w:rPr>
          <w:rFonts w:ascii="Symbol" w:eastAsia="Symbol" w:hAnsi="Symbol" w:cs="Symbol"/>
        </w:rPr>
      </w:pPr>
      <w:r>
        <w:rPr>
          <w:rFonts w:eastAsia="Symbol"/>
        </w:rPr>
        <w:t xml:space="preserve"> </w:t>
      </w:r>
    </w:p>
    <w:p w:rsidR="008F7003" w:rsidRDefault="008F7003" w:rsidP="008A3DA6">
      <w:pPr>
        <w:spacing w:before="11" w:line="360" w:lineRule="auto"/>
      </w:pPr>
    </w:p>
    <w:p w:rsidR="008F7003" w:rsidRDefault="008F7003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1"/>
        </w:rPr>
        <w:t>In</w:t>
      </w:r>
      <w:r w:rsidRPr="008F7003">
        <w:rPr>
          <w:spacing w:val="-1"/>
        </w:rPr>
        <w:t>v</w:t>
      </w:r>
      <w:r w:rsidRPr="008F7003">
        <w:rPr>
          <w:spacing w:val="1"/>
        </w:rPr>
        <w:t>o</w:t>
      </w:r>
      <w:r>
        <w:t>l</w:t>
      </w:r>
      <w:r w:rsidRPr="008F7003">
        <w:rPr>
          <w:spacing w:val="-1"/>
        </w:rPr>
        <w:t>v</w:t>
      </w:r>
      <w:r>
        <w:t xml:space="preserve">ed </w:t>
      </w:r>
      <w:r w:rsidRPr="008F7003">
        <w:rPr>
          <w:spacing w:val="2"/>
        </w:rPr>
        <w:t>i</w:t>
      </w:r>
      <w:r>
        <w:t xml:space="preserve">n sending </w:t>
      </w:r>
      <w:r w:rsidRPr="008F7003">
        <w:rPr>
          <w:b/>
        </w:rPr>
        <w:t>Daily Status Reports</w:t>
      </w:r>
      <w:r>
        <w:t xml:space="preserve"> to stake holders on test execution progress</w:t>
      </w:r>
    </w:p>
    <w:p w:rsidR="008F7003" w:rsidRDefault="008F7003" w:rsidP="008A3DA6">
      <w:pPr>
        <w:spacing w:before="16" w:line="360" w:lineRule="auto"/>
      </w:pPr>
    </w:p>
    <w:p w:rsidR="008F7003" w:rsidRPr="00500E4E" w:rsidRDefault="008F7003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>Involved in daily defect governance calls</w:t>
      </w:r>
    </w:p>
    <w:p w:rsidR="00500E4E" w:rsidRDefault="00500E4E" w:rsidP="008A3DA6">
      <w:pPr>
        <w:pStyle w:val="ListParagraph"/>
        <w:spacing w:line="360" w:lineRule="auto"/>
      </w:pPr>
    </w:p>
    <w:p w:rsidR="00500E4E" w:rsidRPr="00500E4E" w:rsidRDefault="00500E4E" w:rsidP="008A3DA6">
      <w:pPr>
        <w:pStyle w:val="ListParagraph"/>
        <w:numPr>
          <w:ilvl w:val="0"/>
          <w:numId w:val="8"/>
        </w:numPr>
        <w:spacing w:line="360" w:lineRule="auto"/>
      </w:pPr>
      <w:r w:rsidRPr="00500E4E">
        <w:rPr>
          <w:spacing w:val="-2"/>
        </w:rPr>
        <w:t>Involved in Training new project members</w:t>
      </w:r>
    </w:p>
    <w:p w:rsidR="00500E4E" w:rsidRDefault="00500E4E" w:rsidP="008A3DA6">
      <w:pPr>
        <w:pStyle w:val="ListParagraph"/>
        <w:spacing w:line="360" w:lineRule="auto"/>
      </w:pPr>
    </w:p>
    <w:p w:rsidR="00500E4E" w:rsidRPr="00F95329" w:rsidRDefault="00500E4E" w:rsidP="008A3DA6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spacing w:val="-2"/>
        </w:rPr>
        <w:t xml:space="preserve">Completed CCP(Cognizant Certified professional) in </w:t>
      </w:r>
      <w:r w:rsidRPr="00F95329">
        <w:rPr>
          <w:b/>
          <w:spacing w:val="-2"/>
        </w:rPr>
        <w:t>Working with Teradata basic’s</w:t>
      </w:r>
    </w:p>
    <w:p w:rsidR="008F7003" w:rsidRDefault="008F7003" w:rsidP="008A3DA6">
      <w:pPr>
        <w:spacing w:before="6" w:line="360" w:lineRule="auto"/>
        <w:rPr>
          <w:sz w:val="22"/>
          <w:szCs w:val="22"/>
        </w:rPr>
      </w:pPr>
    </w:p>
    <w:p w:rsidR="008F7003" w:rsidRPr="008F7003" w:rsidRDefault="008F7003" w:rsidP="008A3DA6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>Involved in Stake holder and project management activities</w:t>
      </w:r>
    </w:p>
    <w:p w:rsidR="008F7003" w:rsidRDefault="008F7003" w:rsidP="008A3DA6">
      <w:pPr>
        <w:spacing w:line="360" w:lineRule="auto"/>
      </w:pPr>
    </w:p>
    <w:p w:rsidR="001F5E7C" w:rsidRPr="00DB4363" w:rsidRDefault="001F5E7C" w:rsidP="001F5E7C">
      <w:pPr>
        <w:spacing w:line="360" w:lineRule="auto"/>
        <w:rPr>
          <w:sz w:val="18"/>
          <w:szCs w:val="18"/>
        </w:rPr>
      </w:pPr>
      <w:r>
        <w:rPr>
          <w:b/>
          <w:position w:val="-1"/>
          <w:sz w:val="18"/>
          <w:szCs w:val="18"/>
        </w:rPr>
        <w:t xml:space="preserve">2.2.1    </w:t>
      </w:r>
      <w:bookmarkStart w:id="0" w:name="_GoBack"/>
      <w:r w:rsidRPr="00B4607C">
        <w:rPr>
          <w:b/>
          <w:position w:val="-1"/>
          <w:sz w:val="18"/>
          <w:szCs w:val="18"/>
          <w:u w:val="single"/>
        </w:rPr>
        <w:t>A</w:t>
      </w:r>
      <w:r w:rsidRPr="00B4607C">
        <w:rPr>
          <w:b/>
          <w:spacing w:val="-1"/>
          <w:position w:val="-1"/>
          <w:sz w:val="18"/>
          <w:szCs w:val="18"/>
          <w:u w:val="single"/>
        </w:rPr>
        <w:t>CH</w:t>
      </w:r>
      <w:r w:rsidRPr="00B4607C">
        <w:rPr>
          <w:b/>
          <w:position w:val="-1"/>
          <w:sz w:val="18"/>
          <w:szCs w:val="18"/>
          <w:u w:val="single"/>
        </w:rPr>
        <w:t>I</w:t>
      </w:r>
      <w:r w:rsidRPr="00B4607C">
        <w:rPr>
          <w:b/>
          <w:spacing w:val="2"/>
          <w:position w:val="-1"/>
          <w:sz w:val="18"/>
          <w:szCs w:val="18"/>
          <w:u w:val="single"/>
        </w:rPr>
        <w:t>E</w:t>
      </w:r>
      <w:r w:rsidRPr="00B4607C">
        <w:rPr>
          <w:b/>
          <w:spacing w:val="-3"/>
          <w:position w:val="-1"/>
          <w:sz w:val="18"/>
          <w:szCs w:val="18"/>
          <w:u w:val="single"/>
        </w:rPr>
        <w:t>V</w:t>
      </w:r>
      <w:r w:rsidRPr="00B4607C">
        <w:rPr>
          <w:b/>
          <w:position w:val="-1"/>
          <w:sz w:val="18"/>
          <w:szCs w:val="18"/>
          <w:u w:val="single"/>
        </w:rPr>
        <w:t>E</w:t>
      </w:r>
      <w:r w:rsidRPr="00B4607C">
        <w:rPr>
          <w:b/>
          <w:spacing w:val="3"/>
          <w:position w:val="-1"/>
          <w:sz w:val="18"/>
          <w:szCs w:val="18"/>
          <w:u w:val="single"/>
        </w:rPr>
        <w:t>M</w:t>
      </w:r>
      <w:r w:rsidRPr="00B4607C">
        <w:rPr>
          <w:b/>
          <w:position w:val="-1"/>
          <w:sz w:val="18"/>
          <w:szCs w:val="18"/>
          <w:u w:val="single"/>
        </w:rPr>
        <w:t>ENTS</w:t>
      </w:r>
      <w:bookmarkEnd w:id="0"/>
    </w:p>
    <w:p w:rsidR="001F5E7C" w:rsidRDefault="001F5E7C" w:rsidP="001F5E7C">
      <w:pPr>
        <w:spacing w:before="10" w:line="360" w:lineRule="auto"/>
        <w:rPr>
          <w:sz w:val="22"/>
          <w:szCs w:val="22"/>
        </w:rPr>
      </w:pPr>
    </w:p>
    <w:p w:rsidR="001F5E7C" w:rsidRPr="001F5E7C" w:rsidRDefault="00167B9F" w:rsidP="001F5E7C">
      <w:pPr>
        <w:pStyle w:val="ListParagraph"/>
        <w:numPr>
          <w:ilvl w:val="0"/>
          <w:numId w:val="8"/>
        </w:numPr>
        <w:spacing w:before="36" w:line="36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Received </w:t>
      </w:r>
      <w:r w:rsidRPr="001F5E7C">
        <w:rPr>
          <w:b/>
          <w:sz w:val="18"/>
          <w:szCs w:val="18"/>
        </w:rPr>
        <w:t>“Star</w:t>
      </w:r>
      <w:r w:rsidR="001F5E7C" w:rsidRPr="001F5E7C">
        <w:rPr>
          <w:b/>
          <w:sz w:val="18"/>
          <w:szCs w:val="18"/>
        </w:rPr>
        <w:t xml:space="preserve"> of the Month”</w:t>
      </w:r>
      <w:r w:rsidR="001F5E7C">
        <w:rPr>
          <w:sz w:val="18"/>
          <w:szCs w:val="18"/>
        </w:rPr>
        <w:t xml:space="preserve"> award for effective </w:t>
      </w:r>
      <w:r>
        <w:rPr>
          <w:sz w:val="18"/>
          <w:szCs w:val="18"/>
        </w:rPr>
        <w:t>on</w:t>
      </w:r>
      <w:r w:rsidR="001F5E7C">
        <w:rPr>
          <w:sz w:val="18"/>
          <w:szCs w:val="18"/>
        </w:rPr>
        <w:t xml:space="preserve"> time delivery of project.</w:t>
      </w:r>
    </w:p>
    <w:p w:rsidR="001F5E7C" w:rsidRPr="001F5E7C" w:rsidRDefault="001F5E7C" w:rsidP="001F5E7C">
      <w:pPr>
        <w:spacing w:before="36" w:line="360" w:lineRule="auto"/>
        <w:ind w:left="460"/>
        <w:rPr>
          <w:b/>
          <w:sz w:val="18"/>
          <w:szCs w:val="18"/>
        </w:rPr>
      </w:pPr>
    </w:p>
    <w:p w:rsidR="001F5E7C" w:rsidRDefault="001F5E7C" w:rsidP="001F5E7C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1F5E7C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1F5E7C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1F5E7C">
      <w:pPr>
        <w:spacing w:line="360" w:lineRule="auto"/>
        <w:ind w:firstLine="100"/>
        <w:rPr>
          <w:b/>
          <w:position w:val="-1"/>
          <w:sz w:val="18"/>
          <w:szCs w:val="18"/>
          <w:u w:val="single" w:color="000000"/>
        </w:rPr>
      </w:pPr>
    </w:p>
    <w:p w:rsidR="001F5E7C" w:rsidRDefault="001F5E7C" w:rsidP="001F5E7C">
      <w:pPr>
        <w:spacing w:line="360" w:lineRule="auto"/>
        <w:ind w:firstLine="100"/>
        <w:rPr>
          <w:sz w:val="18"/>
          <w:szCs w:val="18"/>
        </w:rPr>
      </w:pPr>
      <w:r>
        <w:rPr>
          <w:b/>
          <w:position w:val="-1"/>
          <w:sz w:val="18"/>
          <w:szCs w:val="18"/>
          <w:u w:val="single" w:color="000000"/>
        </w:rPr>
        <w:t xml:space="preserve">2.3 COGNIZANT TECHNOLOGY </w:t>
      </w:r>
      <w:r w:rsidR="00167B9F">
        <w:rPr>
          <w:b/>
          <w:position w:val="-1"/>
          <w:sz w:val="18"/>
          <w:szCs w:val="18"/>
          <w:u w:val="single" w:color="000000"/>
        </w:rPr>
        <w:t>SOLUTIONS Mar</w:t>
      </w:r>
      <w:r>
        <w:rPr>
          <w:b/>
          <w:position w:val="-1"/>
          <w:sz w:val="18"/>
          <w:szCs w:val="18"/>
          <w:u w:val="single" w:color="000000"/>
        </w:rPr>
        <w:t xml:space="preserve"> 2017 –   Current</w:t>
      </w:r>
    </w:p>
    <w:p w:rsidR="001F5E7C" w:rsidRDefault="001F5E7C" w:rsidP="001F5E7C">
      <w:pPr>
        <w:spacing w:before="4" w:line="360" w:lineRule="auto"/>
        <w:rPr>
          <w:sz w:val="15"/>
          <w:szCs w:val="15"/>
        </w:rPr>
      </w:pPr>
    </w:p>
    <w:p w:rsidR="001F5E7C" w:rsidRDefault="001F5E7C" w:rsidP="001F5E7C">
      <w:pPr>
        <w:spacing w:before="36" w:line="360" w:lineRule="auto"/>
        <w:ind w:left="100"/>
        <w:rPr>
          <w:b/>
          <w:sz w:val="18"/>
          <w:szCs w:val="18"/>
        </w:rPr>
      </w:pP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le</w:t>
      </w:r>
      <w:r>
        <w:rPr>
          <w:b/>
          <w:sz w:val="18"/>
          <w:szCs w:val="18"/>
        </w:rPr>
        <w:t>:</w:t>
      </w:r>
      <w:r>
        <w:rPr>
          <w:b/>
          <w:spacing w:val="1"/>
          <w:sz w:val="18"/>
          <w:szCs w:val="18"/>
        </w:rPr>
        <w:t xml:space="preserve"> Associate</w:t>
      </w:r>
      <w:r>
        <w:rPr>
          <w:b/>
          <w:sz w:val="18"/>
          <w:szCs w:val="18"/>
        </w:rPr>
        <w:t xml:space="preserve"> / ETL Tester</w:t>
      </w:r>
    </w:p>
    <w:p w:rsidR="001F5E7C" w:rsidRDefault="001F5E7C" w:rsidP="001F5E7C">
      <w:pPr>
        <w:spacing w:before="36" w:line="360" w:lineRule="auto"/>
        <w:ind w:firstLine="100"/>
        <w:rPr>
          <w:b/>
          <w:sz w:val="18"/>
          <w:szCs w:val="18"/>
        </w:rPr>
      </w:pPr>
      <w:r w:rsidRPr="00B07DAA">
        <w:rPr>
          <w:sz w:val="18"/>
          <w:szCs w:val="18"/>
        </w:rPr>
        <w:t>Domain</w:t>
      </w:r>
      <w:r>
        <w:rPr>
          <w:b/>
          <w:sz w:val="18"/>
          <w:szCs w:val="18"/>
        </w:rPr>
        <w:t>: Insurance</w:t>
      </w:r>
    </w:p>
    <w:p w:rsidR="001F5E7C" w:rsidRDefault="001F5E7C" w:rsidP="001F5E7C">
      <w:pPr>
        <w:spacing w:line="36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O</w:t>
      </w:r>
      <w:r>
        <w:rPr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: Windows XP</w:t>
      </w:r>
    </w:p>
    <w:p w:rsidR="001F5E7C" w:rsidRDefault="001F5E7C" w:rsidP="001F5E7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Clients:  Main Street America</w:t>
      </w:r>
    </w:p>
    <w:p w:rsidR="001F5E7C" w:rsidRPr="00500E4E" w:rsidRDefault="001F5E7C" w:rsidP="001F5E7C">
      <w:pPr>
        <w:spacing w:before="4" w:line="360" w:lineRule="auto"/>
      </w:pPr>
    </w:p>
    <w:p w:rsidR="001F5E7C" w:rsidRDefault="001F5E7C" w:rsidP="001F5E7C">
      <w:pPr>
        <w:spacing w:line="360" w:lineRule="auto"/>
        <w:ind w:left="100"/>
        <w:rPr>
          <w:sz w:val="18"/>
          <w:szCs w:val="18"/>
        </w:rPr>
      </w:pP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>/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oo</w:t>
      </w:r>
      <w:r>
        <w:rPr>
          <w:sz w:val="18"/>
          <w:szCs w:val="18"/>
        </w:rPr>
        <w:t xml:space="preserve">ls: </w:t>
      </w:r>
      <w:r>
        <w:rPr>
          <w:b/>
          <w:sz w:val="18"/>
          <w:szCs w:val="18"/>
        </w:rPr>
        <w:t>SQL Server</w:t>
      </w:r>
      <w:r w:rsidRPr="000054A1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>SQL Developer, Cognos, Mainframe</w:t>
      </w:r>
    </w:p>
    <w:p w:rsidR="001F5E7C" w:rsidRDefault="001F5E7C" w:rsidP="001F5E7C">
      <w:pPr>
        <w:spacing w:line="360" w:lineRule="auto"/>
        <w:rPr>
          <w:sz w:val="24"/>
          <w:szCs w:val="24"/>
        </w:rPr>
      </w:pPr>
    </w:p>
    <w:p w:rsidR="001F5E7C" w:rsidRPr="00182BD3" w:rsidRDefault="001F5E7C" w:rsidP="001F5E7C">
      <w:pPr>
        <w:spacing w:line="360" w:lineRule="auto"/>
        <w:ind w:left="100" w:right="641"/>
        <w:jc w:val="both"/>
      </w:pPr>
      <w:r w:rsidRPr="00182BD3">
        <w:t>As</w:t>
      </w:r>
      <w:r>
        <w:t xml:space="preserve"> </w:t>
      </w:r>
      <w:r w:rsidRPr="00182BD3">
        <w:t>a</w:t>
      </w:r>
      <w:r>
        <w:t xml:space="preserve">n Associate </w:t>
      </w:r>
      <w:r w:rsidRPr="00182BD3">
        <w:t>in t</w:t>
      </w:r>
      <w:r w:rsidRPr="00182BD3">
        <w:rPr>
          <w:spacing w:val="1"/>
        </w:rPr>
        <w:t>h</w:t>
      </w:r>
      <w:r w:rsidRPr="00182BD3">
        <w:t>e</w:t>
      </w:r>
      <w:r>
        <w:t xml:space="preserve"> </w:t>
      </w:r>
      <w:r>
        <w:rPr>
          <w:spacing w:val="-1"/>
        </w:rPr>
        <w:t xml:space="preserve">Quality </w:t>
      </w:r>
      <w:r w:rsidRPr="00182BD3">
        <w:rPr>
          <w:spacing w:val="-1"/>
        </w:rPr>
        <w:t>Assurance</w:t>
      </w:r>
      <w:r>
        <w:rPr>
          <w:spacing w:val="-1"/>
        </w:rPr>
        <w:t xml:space="preserve"> </w:t>
      </w:r>
      <w:r>
        <w:t>T</w:t>
      </w:r>
      <w:r w:rsidRPr="00182BD3">
        <w:t>e</w:t>
      </w:r>
      <w:r w:rsidRPr="00182BD3">
        <w:rPr>
          <w:spacing w:val="2"/>
        </w:rPr>
        <w:t>a</w:t>
      </w:r>
      <w:r w:rsidRPr="00182BD3">
        <w:rPr>
          <w:spacing w:val="-1"/>
        </w:rPr>
        <w:t>m</w:t>
      </w:r>
      <w:r w:rsidRPr="00182BD3">
        <w:t>,</w:t>
      </w:r>
      <w:r>
        <w:t xml:space="preserve"> I have been responsible for </w:t>
      </w:r>
      <w:r w:rsidRPr="00182BD3">
        <w:t>t</w:t>
      </w:r>
      <w:r w:rsidRPr="00182BD3">
        <w:rPr>
          <w:spacing w:val="1"/>
        </w:rPr>
        <w:t>h</w:t>
      </w:r>
      <w:r w:rsidRPr="00182BD3">
        <w:t xml:space="preserve">e understanding of </w:t>
      </w:r>
      <w:r>
        <w:t>Requirements</w:t>
      </w:r>
      <w:r w:rsidRPr="00182BD3">
        <w:t>, Test</w:t>
      </w:r>
      <w:r>
        <w:rPr>
          <w:spacing w:val="2"/>
        </w:rPr>
        <w:t xml:space="preserve"> </w:t>
      </w:r>
      <w:r w:rsidRPr="00182BD3">
        <w:rPr>
          <w:spacing w:val="9"/>
        </w:rPr>
        <w:t>D</w:t>
      </w:r>
      <w:r w:rsidRPr="00182BD3">
        <w:t>es</w:t>
      </w:r>
      <w:r w:rsidRPr="00182BD3">
        <w:rPr>
          <w:spacing w:val="-1"/>
        </w:rPr>
        <w:t>i</w:t>
      </w:r>
      <w:r w:rsidRPr="00182BD3">
        <w:rPr>
          <w:spacing w:val="1"/>
        </w:rPr>
        <w:t>gn</w:t>
      </w:r>
      <w:r w:rsidRPr="00182BD3">
        <w:t>,</w:t>
      </w:r>
      <w:r>
        <w:t xml:space="preserve"> and Execution of test cases for an ETL Project </w:t>
      </w:r>
      <w:r w:rsidR="00167B9F">
        <w:t xml:space="preserve">in </w:t>
      </w:r>
      <w:r w:rsidR="00167B9F">
        <w:rPr>
          <w:b/>
        </w:rPr>
        <w:t>MSA (</w:t>
      </w:r>
      <w:r>
        <w:rPr>
          <w:b/>
        </w:rPr>
        <w:t>Main Street America)</w:t>
      </w:r>
      <w:r>
        <w:t xml:space="preserve">.  The project was related to validating the backend data for new fields developed in different </w:t>
      </w:r>
      <w:r w:rsidR="00167B9F">
        <w:t>applications</w:t>
      </w:r>
    </w:p>
    <w:p w:rsidR="001F5E7C" w:rsidRPr="00182BD3" w:rsidRDefault="001F5E7C" w:rsidP="001F5E7C">
      <w:pPr>
        <w:spacing w:before="42" w:line="360" w:lineRule="auto"/>
        <w:ind w:left="100" w:right="610"/>
      </w:pPr>
    </w:p>
    <w:p w:rsidR="001F5E7C" w:rsidRDefault="001F5E7C" w:rsidP="001F5E7C">
      <w:pPr>
        <w:spacing w:line="360" w:lineRule="auto"/>
        <w:ind w:left="501" w:right="82" w:hanging="50"/>
        <w:rPr>
          <w:spacing w:val="-5"/>
        </w:rPr>
      </w:pPr>
      <w:r>
        <w:rPr>
          <w:spacing w:val="-2"/>
        </w:rPr>
        <w:t>-</w:t>
      </w:r>
      <w:r>
        <w:t>De</w:t>
      </w:r>
      <w:r>
        <w:rPr>
          <w:spacing w:val="2"/>
        </w:rPr>
        <w:t>s</w:t>
      </w:r>
      <w:r>
        <w:t>i</w:t>
      </w:r>
      <w:r>
        <w:rPr>
          <w:spacing w:val="1"/>
        </w:rPr>
        <w:t>g</w:t>
      </w:r>
      <w:r>
        <w:rPr>
          <w:spacing w:val="-1"/>
        </w:rPr>
        <w:t>n</w:t>
      </w:r>
      <w:r>
        <w:t>ed a</w:t>
      </w:r>
      <w:r>
        <w:rPr>
          <w:spacing w:val="-1"/>
        </w:rPr>
        <w:t>n</w:t>
      </w:r>
      <w:r>
        <w:t xml:space="preserve">d </w:t>
      </w:r>
      <w:r>
        <w:rPr>
          <w:spacing w:val="1"/>
        </w:rPr>
        <w:t>d</w:t>
      </w:r>
      <w:r>
        <w:t>eli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t xml:space="preserve">ed </w:t>
      </w:r>
      <w:r>
        <w:rPr>
          <w:spacing w:val="-5"/>
        </w:rPr>
        <w:t>quality products for live environments by performing the below tasks</w:t>
      </w:r>
    </w:p>
    <w:p w:rsidR="001F5E7C" w:rsidRPr="00182BD3" w:rsidRDefault="001F5E7C" w:rsidP="001F5E7C">
      <w:pPr>
        <w:spacing w:line="360" w:lineRule="auto"/>
        <w:ind w:left="501" w:right="82" w:hanging="50"/>
      </w:pPr>
    </w:p>
    <w:p w:rsidR="001F5E7C" w:rsidRPr="008F7003" w:rsidRDefault="001F5E7C" w:rsidP="001F5E7C">
      <w:pPr>
        <w:pStyle w:val="ListParagraph"/>
        <w:numPr>
          <w:ilvl w:val="0"/>
          <w:numId w:val="7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2"/>
        </w:rPr>
        <w:t>Requirement Analysis</w:t>
      </w:r>
      <w:r w:rsidRPr="008F7003">
        <w:rPr>
          <w:rFonts w:ascii="MS Mincho" w:eastAsia="MS Mincho" w:hAnsi="MS Mincho" w:cs="MS Mincho"/>
          <w:w w:val="99"/>
        </w:rPr>
        <w:t> </w:t>
      </w:r>
      <w:r w:rsidRPr="008F7003">
        <w:rPr>
          <w:rFonts w:ascii="Symbol" w:eastAsia="Symbol" w:hAnsi="Symbol" w:cs="Symbol"/>
        </w:rPr>
        <w:t></w:t>
      </w:r>
    </w:p>
    <w:p w:rsidR="001F5E7C" w:rsidRPr="008F7003" w:rsidRDefault="001F5E7C" w:rsidP="001F5E7C">
      <w:pPr>
        <w:pStyle w:val="ListParagraph"/>
        <w:numPr>
          <w:ilvl w:val="0"/>
          <w:numId w:val="7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-1"/>
        </w:rPr>
        <w:t>Efforts Estimation</w:t>
      </w:r>
      <w:r w:rsidRPr="008F7003">
        <w:rPr>
          <w:rFonts w:ascii="Symbol" w:eastAsia="Symbol" w:hAnsi="Symbol" w:cs="Symbol"/>
        </w:rPr>
        <w:t></w:t>
      </w:r>
    </w:p>
    <w:p w:rsidR="001F5E7C" w:rsidRPr="008F7003" w:rsidRDefault="001F5E7C" w:rsidP="001F5E7C">
      <w:pPr>
        <w:pStyle w:val="ListParagraph"/>
        <w:numPr>
          <w:ilvl w:val="0"/>
          <w:numId w:val="6"/>
        </w:numPr>
        <w:spacing w:line="360" w:lineRule="auto"/>
        <w:rPr>
          <w:spacing w:val="1"/>
        </w:rPr>
      </w:pPr>
      <w:r w:rsidRPr="008F7003">
        <w:rPr>
          <w:spacing w:val="1"/>
        </w:rPr>
        <w:t>Involved in designing test scenarios and test cases</w:t>
      </w:r>
    </w:p>
    <w:p w:rsidR="001F5E7C" w:rsidRPr="00206B39" w:rsidRDefault="001F5E7C" w:rsidP="001F5E7C">
      <w:pPr>
        <w:pStyle w:val="ListParagraph"/>
        <w:numPr>
          <w:ilvl w:val="0"/>
          <w:numId w:val="6"/>
        </w:numPr>
        <w:spacing w:line="360" w:lineRule="auto"/>
        <w:rPr>
          <w:rFonts w:ascii="Symbol" w:eastAsia="Symbol" w:hAnsi="Symbol" w:cs="Symbol"/>
        </w:rPr>
      </w:pPr>
      <w:r>
        <w:rPr>
          <w:spacing w:val="1"/>
        </w:rPr>
        <w:t>Involved in Scope walk through calls with stake holders</w:t>
      </w:r>
      <w:r w:rsidRPr="00206B39">
        <w:rPr>
          <w:rFonts w:ascii="Symbol" w:eastAsia="Symbol" w:hAnsi="Symbol" w:cs="Symbol"/>
        </w:rPr>
        <w:t></w:t>
      </w:r>
    </w:p>
    <w:p w:rsidR="001F5E7C" w:rsidRPr="008F7003" w:rsidRDefault="001F5E7C" w:rsidP="001F5E7C">
      <w:pPr>
        <w:pStyle w:val="ListParagraph"/>
        <w:numPr>
          <w:ilvl w:val="0"/>
          <w:numId w:val="6"/>
        </w:numPr>
        <w:spacing w:line="360" w:lineRule="auto"/>
        <w:rPr>
          <w:rFonts w:ascii="Symbol" w:eastAsia="Symbol" w:hAnsi="Symbol" w:cs="Symbol"/>
        </w:rPr>
      </w:pPr>
      <w:r w:rsidRPr="008F7003">
        <w:rPr>
          <w:spacing w:val="-1"/>
        </w:rPr>
        <w:t>Execution of test cases designed and logging defects in QC</w:t>
      </w:r>
    </w:p>
    <w:p w:rsidR="001F5E7C" w:rsidRPr="00500E4E" w:rsidRDefault="001F5E7C" w:rsidP="001F5E7C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 xml:space="preserve">Gained experience in </w:t>
      </w:r>
      <w:r>
        <w:rPr>
          <w:rFonts w:eastAsia="Symbol"/>
          <w:b/>
        </w:rPr>
        <w:t>SQL Server</w:t>
      </w:r>
      <w:r w:rsidRPr="00500E4E">
        <w:rPr>
          <w:rFonts w:eastAsia="Symbol"/>
          <w:b/>
        </w:rPr>
        <w:t xml:space="preserve"> / </w:t>
      </w:r>
      <w:r>
        <w:rPr>
          <w:rFonts w:eastAsia="Symbol"/>
          <w:b/>
        </w:rPr>
        <w:t>Mainframe</w:t>
      </w:r>
    </w:p>
    <w:p w:rsidR="001F5E7C" w:rsidRPr="00500E4E" w:rsidRDefault="001F5E7C" w:rsidP="001F5E7C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>Data validation Check between source and target tables</w:t>
      </w:r>
    </w:p>
    <w:p w:rsidR="001F5E7C" w:rsidRPr="00500E4E" w:rsidRDefault="001F5E7C" w:rsidP="001F5E7C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>DDL Validations</w:t>
      </w:r>
    </w:p>
    <w:p w:rsidR="001F5E7C" w:rsidRPr="008A3DA6" w:rsidRDefault="001F5E7C" w:rsidP="001F5E7C">
      <w:pPr>
        <w:pStyle w:val="ListParagraph"/>
        <w:numPr>
          <w:ilvl w:val="0"/>
          <w:numId w:val="4"/>
        </w:numPr>
        <w:spacing w:line="360" w:lineRule="auto"/>
        <w:rPr>
          <w:rFonts w:ascii="Symbol" w:eastAsia="Symbol" w:hAnsi="Symbol" w:cs="Symbol"/>
        </w:rPr>
      </w:pPr>
      <w:r>
        <w:rPr>
          <w:rFonts w:eastAsia="Symbol"/>
        </w:rPr>
        <w:t xml:space="preserve">Report Validation in </w:t>
      </w:r>
      <w:r w:rsidRPr="001F5E7C">
        <w:rPr>
          <w:rFonts w:eastAsia="Symbol"/>
          <w:b/>
        </w:rPr>
        <w:t xml:space="preserve">Cognos </w:t>
      </w:r>
    </w:p>
    <w:p w:rsidR="001F5E7C" w:rsidRDefault="001F5E7C" w:rsidP="001F5E7C">
      <w:pPr>
        <w:spacing w:before="11" w:line="360" w:lineRule="auto"/>
      </w:pPr>
    </w:p>
    <w:p w:rsidR="001F5E7C" w:rsidRDefault="001F5E7C" w:rsidP="001F5E7C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1"/>
        </w:rPr>
        <w:t>In</w:t>
      </w:r>
      <w:r w:rsidRPr="008F7003">
        <w:rPr>
          <w:spacing w:val="-1"/>
        </w:rPr>
        <w:t>v</w:t>
      </w:r>
      <w:r w:rsidRPr="008F7003">
        <w:rPr>
          <w:spacing w:val="1"/>
        </w:rPr>
        <w:t>o</w:t>
      </w:r>
      <w:r>
        <w:t>l</w:t>
      </w:r>
      <w:r w:rsidRPr="008F7003">
        <w:rPr>
          <w:spacing w:val="-1"/>
        </w:rPr>
        <w:t>v</w:t>
      </w:r>
      <w:r>
        <w:t xml:space="preserve">ed </w:t>
      </w:r>
      <w:r w:rsidRPr="008F7003">
        <w:rPr>
          <w:spacing w:val="2"/>
        </w:rPr>
        <w:t>i</w:t>
      </w:r>
      <w:r>
        <w:t xml:space="preserve">n sending </w:t>
      </w:r>
      <w:r w:rsidRPr="008F7003">
        <w:rPr>
          <w:b/>
        </w:rPr>
        <w:t>Daily Status Reports</w:t>
      </w:r>
      <w:r>
        <w:t xml:space="preserve"> to stake holders on test execution progress</w:t>
      </w:r>
    </w:p>
    <w:p w:rsidR="001F5E7C" w:rsidRDefault="001F5E7C" w:rsidP="001F5E7C">
      <w:pPr>
        <w:spacing w:before="16" w:line="360" w:lineRule="auto"/>
      </w:pPr>
    </w:p>
    <w:p w:rsidR="001F5E7C" w:rsidRPr="00500E4E" w:rsidRDefault="001F5E7C" w:rsidP="001F5E7C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>Involved in daily defect governance calls</w:t>
      </w:r>
    </w:p>
    <w:p w:rsidR="001F5E7C" w:rsidRDefault="001F5E7C" w:rsidP="001F5E7C">
      <w:pPr>
        <w:pStyle w:val="ListParagraph"/>
        <w:spacing w:line="360" w:lineRule="auto"/>
      </w:pPr>
    </w:p>
    <w:p w:rsidR="001F5E7C" w:rsidRPr="001F5E7C" w:rsidRDefault="001F5E7C" w:rsidP="001F5E7C">
      <w:pPr>
        <w:pStyle w:val="ListParagraph"/>
        <w:numPr>
          <w:ilvl w:val="0"/>
          <w:numId w:val="8"/>
        </w:numPr>
        <w:spacing w:line="360" w:lineRule="auto"/>
      </w:pPr>
      <w:r w:rsidRPr="00500E4E">
        <w:rPr>
          <w:spacing w:val="-2"/>
        </w:rPr>
        <w:t>Involved in Training new project members</w:t>
      </w:r>
    </w:p>
    <w:p w:rsidR="001F5E7C" w:rsidRDefault="001F5E7C" w:rsidP="001F5E7C">
      <w:pPr>
        <w:spacing w:before="6" w:line="360" w:lineRule="auto"/>
        <w:rPr>
          <w:sz w:val="22"/>
          <w:szCs w:val="22"/>
        </w:rPr>
      </w:pPr>
    </w:p>
    <w:p w:rsidR="001F5E7C" w:rsidRPr="008F7003" w:rsidRDefault="001F5E7C" w:rsidP="001F5E7C">
      <w:pPr>
        <w:pStyle w:val="ListParagraph"/>
        <w:numPr>
          <w:ilvl w:val="0"/>
          <w:numId w:val="8"/>
        </w:numPr>
        <w:spacing w:line="360" w:lineRule="auto"/>
      </w:pPr>
      <w:r w:rsidRPr="008F7003">
        <w:rPr>
          <w:spacing w:val="-2"/>
        </w:rPr>
        <w:t>Involved in Stake holder and project management activities</w:t>
      </w:r>
    </w:p>
    <w:p w:rsidR="001F5E7C" w:rsidRDefault="001F5E7C" w:rsidP="001F5E7C">
      <w:pPr>
        <w:spacing w:line="360" w:lineRule="auto"/>
      </w:pPr>
    </w:p>
    <w:p w:rsidR="001F5E7C" w:rsidRPr="00DB4363" w:rsidRDefault="001F5E7C" w:rsidP="001F5E7C">
      <w:pPr>
        <w:spacing w:line="360" w:lineRule="auto"/>
        <w:rPr>
          <w:sz w:val="18"/>
          <w:szCs w:val="18"/>
        </w:rPr>
      </w:pPr>
      <w:r>
        <w:rPr>
          <w:b/>
          <w:position w:val="-1"/>
          <w:sz w:val="18"/>
          <w:szCs w:val="18"/>
        </w:rPr>
        <w:t xml:space="preserve">2.2.1    </w:t>
      </w:r>
      <w:r w:rsidRPr="00DB4363">
        <w:rPr>
          <w:b/>
          <w:position w:val="-1"/>
          <w:sz w:val="18"/>
          <w:szCs w:val="18"/>
        </w:rPr>
        <w:t>A</w:t>
      </w:r>
      <w:r w:rsidRPr="00DB4363">
        <w:rPr>
          <w:b/>
          <w:spacing w:val="-1"/>
          <w:position w:val="-1"/>
          <w:sz w:val="18"/>
          <w:szCs w:val="18"/>
        </w:rPr>
        <w:t>CH</w:t>
      </w:r>
      <w:r w:rsidRPr="00DB4363">
        <w:rPr>
          <w:b/>
          <w:position w:val="-1"/>
          <w:sz w:val="18"/>
          <w:szCs w:val="18"/>
        </w:rPr>
        <w:t>I</w:t>
      </w:r>
      <w:r w:rsidRPr="00DB4363">
        <w:rPr>
          <w:b/>
          <w:spacing w:val="2"/>
          <w:position w:val="-1"/>
          <w:sz w:val="18"/>
          <w:szCs w:val="18"/>
        </w:rPr>
        <w:t>E</w:t>
      </w:r>
      <w:r w:rsidRPr="00DB4363">
        <w:rPr>
          <w:b/>
          <w:spacing w:val="-3"/>
          <w:position w:val="-1"/>
          <w:sz w:val="18"/>
          <w:szCs w:val="18"/>
        </w:rPr>
        <w:t>V</w:t>
      </w:r>
      <w:r w:rsidRPr="00DB4363">
        <w:rPr>
          <w:b/>
          <w:position w:val="-1"/>
          <w:sz w:val="18"/>
          <w:szCs w:val="18"/>
        </w:rPr>
        <w:t>E</w:t>
      </w:r>
      <w:r w:rsidRPr="00DB4363">
        <w:rPr>
          <w:b/>
          <w:spacing w:val="3"/>
          <w:position w:val="-1"/>
          <w:sz w:val="18"/>
          <w:szCs w:val="18"/>
        </w:rPr>
        <w:t>M</w:t>
      </w:r>
      <w:r w:rsidRPr="00DB4363">
        <w:rPr>
          <w:b/>
          <w:position w:val="-1"/>
          <w:sz w:val="18"/>
          <w:szCs w:val="18"/>
        </w:rPr>
        <w:t>ENTS</w:t>
      </w:r>
    </w:p>
    <w:p w:rsidR="001F5E7C" w:rsidRDefault="001F5E7C" w:rsidP="001F5E7C">
      <w:pPr>
        <w:spacing w:before="10" w:line="360" w:lineRule="auto"/>
        <w:rPr>
          <w:sz w:val="22"/>
          <w:szCs w:val="22"/>
        </w:rPr>
      </w:pPr>
    </w:p>
    <w:p w:rsidR="003F78E4" w:rsidRPr="001F5E7C" w:rsidRDefault="001F5E7C" w:rsidP="008A3DA6">
      <w:pPr>
        <w:pStyle w:val="ListParagraph"/>
        <w:numPr>
          <w:ilvl w:val="0"/>
          <w:numId w:val="8"/>
        </w:numPr>
        <w:spacing w:before="10" w:line="360" w:lineRule="auto"/>
        <w:rPr>
          <w:sz w:val="22"/>
          <w:szCs w:val="22"/>
        </w:rPr>
      </w:pPr>
      <w:r w:rsidRPr="001F5E7C">
        <w:rPr>
          <w:sz w:val="18"/>
          <w:szCs w:val="18"/>
        </w:rPr>
        <w:t xml:space="preserve">Received </w:t>
      </w:r>
      <w:r w:rsidRPr="001F5E7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Client Appreciation’s  </w:t>
      </w:r>
      <w:r w:rsidRPr="001F5E7C">
        <w:rPr>
          <w:sz w:val="18"/>
          <w:szCs w:val="18"/>
        </w:rPr>
        <w:t xml:space="preserve">for on time delivery of projects </w:t>
      </w:r>
    </w:p>
    <w:p w:rsidR="00692271" w:rsidRDefault="00692271" w:rsidP="008A3DA6">
      <w:pPr>
        <w:spacing w:before="36" w:line="360" w:lineRule="auto"/>
        <w:ind w:left="52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rPr>
          <w:b/>
          <w:sz w:val="18"/>
          <w:szCs w:val="18"/>
        </w:rPr>
      </w:pPr>
    </w:p>
    <w:p w:rsidR="00692271" w:rsidRPr="00DB4363" w:rsidRDefault="00743B11" w:rsidP="008A3DA6">
      <w:pPr>
        <w:spacing w:line="36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6885305</wp:posOffset>
            </wp:positionH>
            <wp:positionV relativeFrom="paragraph">
              <wp:posOffset>737235</wp:posOffset>
            </wp:positionV>
            <wp:extent cx="6350" cy="5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2271" w:rsidRPr="00DB4363">
        <w:rPr>
          <w:b/>
          <w:sz w:val="18"/>
          <w:szCs w:val="18"/>
        </w:rPr>
        <w:t>A</w:t>
      </w:r>
      <w:r w:rsidR="00692271" w:rsidRPr="00DB4363">
        <w:rPr>
          <w:b/>
          <w:spacing w:val="-1"/>
          <w:sz w:val="18"/>
          <w:szCs w:val="18"/>
        </w:rPr>
        <w:t>C</w:t>
      </w:r>
      <w:r w:rsidR="00692271" w:rsidRPr="00DB4363">
        <w:rPr>
          <w:b/>
          <w:sz w:val="18"/>
          <w:szCs w:val="18"/>
        </w:rPr>
        <w:t>A</w:t>
      </w:r>
      <w:r w:rsidR="00692271" w:rsidRPr="00DB4363">
        <w:rPr>
          <w:b/>
          <w:spacing w:val="-1"/>
          <w:sz w:val="18"/>
          <w:szCs w:val="18"/>
        </w:rPr>
        <w:t>D</w:t>
      </w:r>
      <w:r w:rsidR="00692271" w:rsidRPr="00DB4363">
        <w:rPr>
          <w:b/>
          <w:sz w:val="18"/>
          <w:szCs w:val="18"/>
        </w:rPr>
        <w:t>E</w:t>
      </w:r>
      <w:r w:rsidR="00692271" w:rsidRPr="00DB4363">
        <w:rPr>
          <w:b/>
          <w:spacing w:val="3"/>
          <w:sz w:val="18"/>
          <w:szCs w:val="18"/>
        </w:rPr>
        <w:t>M</w:t>
      </w:r>
      <w:r w:rsidR="00692271" w:rsidRPr="00DB4363">
        <w:rPr>
          <w:b/>
          <w:sz w:val="18"/>
          <w:szCs w:val="18"/>
        </w:rPr>
        <w:t>IC A</w:t>
      </w:r>
      <w:r w:rsidR="00692271" w:rsidRPr="00DB4363">
        <w:rPr>
          <w:b/>
          <w:spacing w:val="-1"/>
          <w:sz w:val="18"/>
          <w:szCs w:val="18"/>
        </w:rPr>
        <w:t>c</w:t>
      </w:r>
      <w:r w:rsidR="00692271" w:rsidRPr="00DB4363">
        <w:rPr>
          <w:b/>
          <w:spacing w:val="-2"/>
          <w:sz w:val="18"/>
          <w:szCs w:val="18"/>
        </w:rPr>
        <w:t>h</w:t>
      </w:r>
      <w:r w:rsidR="00692271" w:rsidRPr="00DB4363">
        <w:rPr>
          <w:b/>
          <w:sz w:val="18"/>
          <w:szCs w:val="18"/>
        </w:rPr>
        <w:t>ie</w:t>
      </w:r>
      <w:r w:rsidR="00692271" w:rsidRPr="00DB4363">
        <w:rPr>
          <w:b/>
          <w:spacing w:val="1"/>
          <w:sz w:val="18"/>
          <w:szCs w:val="18"/>
        </w:rPr>
        <w:t>ve</w:t>
      </w:r>
      <w:r w:rsidR="00692271" w:rsidRPr="00DB4363">
        <w:rPr>
          <w:b/>
          <w:spacing w:val="-4"/>
          <w:sz w:val="18"/>
          <w:szCs w:val="18"/>
        </w:rPr>
        <w:t>m</w:t>
      </w:r>
      <w:r w:rsidR="00692271" w:rsidRPr="00DB4363">
        <w:rPr>
          <w:b/>
          <w:spacing w:val="1"/>
          <w:sz w:val="18"/>
          <w:szCs w:val="18"/>
        </w:rPr>
        <w:t>e</w:t>
      </w:r>
      <w:r w:rsidR="00692271" w:rsidRPr="00DB4363">
        <w:rPr>
          <w:b/>
          <w:spacing w:val="-2"/>
          <w:sz w:val="18"/>
          <w:szCs w:val="18"/>
        </w:rPr>
        <w:t>n</w:t>
      </w:r>
      <w:r w:rsidR="00692271" w:rsidRPr="00DB4363">
        <w:rPr>
          <w:b/>
          <w:sz w:val="18"/>
          <w:szCs w:val="18"/>
        </w:rPr>
        <w:t>ts</w:t>
      </w:r>
    </w:p>
    <w:p w:rsidR="00692271" w:rsidRDefault="00692271" w:rsidP="008A3DA6">
      <w:pPr>
        <w:spacing w:before="9" w:line="360" w:lineRule="auto"/>
        <w:rPr>
          <w:sz w:val="16"/>
          <w:szCs w:val="16"/>
        </w:rPr>
      </w:pPr>
    </w:p>
    <w:p w:rsidR="008F7003" w:rsidRDefault="00692271" w:rsidP="008A3DA6">
      <w:pPr>
        <w:pStyle w:val="ListParagraph"/>
        <w:numPr>
          <w:ilvl w:val="0"/>
          <w:numId w:val="4"/>
        </w:numPr>
        <w:spacing w:line="360" w:lineRule="auto"/>
      </w:pPr>
      <w:r w:rsidRPr="008F7003">
        <w:rPr>
          <w:b/>
        </w:rPr>
        <w:t>Projects</w:t>
      </w:r>
      <w:r>
        <w:t>:</w:t>
      </w:r>
      <w:r w:rsidR="008F7003">
        <w:t xml:space="preserve"> </w:t>
      </w:r>
      <w:r>
        <w:t xml:space="preserve">“Online System for spares Specification Raw Material Forecasting </w:t>
      </w:r>
      <w:r w:rsidR="00743B11">
        <w:t>and Sub</w:t>
      </w:r>
      <w:r w:rsidR="000C0D8A">
        <w:t xml:space="preserve"> delivery Checklist Generation</w:t>
      </w:r>
      <w:r w:rsidR="00743B11">
        <w:t>”</w:t>
      </w:r>
    </w:p>
    <w:p w:rsidR="008F7003" w:rsidRPr="00D36975" w:rsidRDefault="008F7003" w:rsidP="008A3DA6">
      <w:pPr>
        <w:pStyle w:val="ListParagraph"/>
        <w:numPr>
          <w:ilvl w:val="0"/>
          <w:numId w:val="4"/>
        </w:numPr>
        <w:spacing w:line="360" w:lineRule="auto"/>
      </w:pPr>
      <w:r w:rsidRPr="008F7003">
        <w:rPr>
          <w:b/>
          <w:position w:val="1"/>
        </w:rPr>
        <w:t>Sch</w:t>
      </w:r>
      <w:r w:rsidRPr="008F7003">
        <w:rPr>
          <w:b/>
          <w:spacing w:val="1"/>
          <w:position w:val="1"/>
        </w:rPr>
        <w:t>oo</w:t>
      </w:r>
      <w:r w:rsidRPr="008F7003">
        <w:rPr>
          <w:b/>
          <w:position w:val="1"/>
        </w:rPr>
        <w:t>l</w:t>
      </w:r>
      <w:r>
        <w:rPr>
          <w:b/>
          <w:position w:val="1"/>
        </w:rPr>
        <w:t xml:space="preserve"> </w:t>
      </w:r>
      <w:r w:rsidRPr="008F7003">
        <w:rPr>
          <w:b/>
          <w:spacing w:val="1"/>
          <w:position w:val="1"/>
        </w:rPr>
        <w:t xml:space="preserve">Second </w:t>
      </w:r>
      <w:r w:rsidRPr="008F7003">
        <w:rPr>
          <w:spacing w:val="1"/>
          <w:position w:val="1"/>
        </w:rPr>
        <w:t>in French paper (XII) BOARD EXAMINATIONS</w:t>
      </w:r>
    </w:p>
    <w:p w:rsidR="008F7003" w:rsidRDefault="008F7003" w:rsidP="008A3DA6">
      <w:pPr>
        <w:pStyle w:val="ListParagraph"/>
        <w:numPr>
          <w:ilvl w:val="0"/>
          <w:numId w:val="4"/>
        </w:numPr>
        <w:spacing w:line="360" w:lineRule="auto"/>
      </w:pPr>
      <w:r>
        <w:t>Participated in Table Tennis and Football tournaments Conducted by Physical Education Department at VIT, Vellore</w:t>
      </w:r>
    </w:p>
    <w:p w:rsidR="008F7003" w:rsidRPr="008F7003" w:rsidRDefault="008F7003" w:rsidP="008A3DA6">
      <w:pPr>
        <w:pStyle w:val="ListParagraph"/>
        <w:numPr>
          <w:ilvl w:val="0"/>
          <w:numId w:val="4"/>
        </w:numPr>
        <w:spacing w:line="360" w:lineRule="auto"/>
      </w:pPr>
      <w:r>
        <w:rPr>
          <w:position w:val="1"/>
        </w:rPr>
        <w:t>Participated in Vellore Marathon conducted by “Sports Development Authority of Tamil Nadu”</w:t>
      </w:r>
    </w:p>
    <w:p w:rsidR="008F7003" w:rsidRPr="008F7003" w:rsidRDefault="008F7003" w:rsidP="008A3DA6">
      <w:pPr>
        <w:pStyle w:val="ListParagraph"/>
        <w:numPr>
          <w:ilvl w:val="0"/>
          <w:numId w:val="4"/>
        </w:numPr>
        <w:spacing w:line="360" w:lineRule="auto"/>
        <w:rPr>
          <w:position w:val="2"/>
        </w:rPr>
      </w:pPr>
      <w:r w:rsidRPr="008F7003">
        <w:rPr>
          <w:position w:val="2"/>
        </w:rPr>
        <w:t xml:space="preserve">Participated in a Workshop at Ascents Circuits to understand the basics of  Chip Manufacturing   </w:t>
      </w:r>
    </w:p>
    <w:p w:rsidR="008F7003" w:rsidRDefault="008F7003" w:rsidP="008A3DA6">
      <w:pPr>
        <w:spacing w:line="360" w:lineRule="auto"/>
        <w:ind w:left="1480"/>
      </w:pPr>
    </w:p>
    <w:p w:rsidR="00692271" w:rsidRPr="00FC7AC2" w:rsidRDefault="008F7003" w:rsidP="008A3DA6">
      <w:pPr>
        <w:spacing w:line="360" w:lineRule="auto"/>
        <w:ind w:left="460"/>
        <w:rPr>
          <w:position w:val="2"/>
        </w:rPr>
      </w:pPr>
      <w:r>
        <w:rPr>
          <w:rFonts w:ascii="Courier New" w:eastAsia="Courier New" w:hAnsi="Courier New" w:cs="Courier New"/>
          <w:position w:val="2"/>
        </w:rPr>
        <w:tab/>
      </w:r>
      <w:r w:rsidR="00FC7AC2">
        <w:rPr>
          <w:position w:val="2"/>
        </w:rPr>
        <w:t xml:space="preserve"> </w:t>
      </w:r>
    </w:p>
    <w:p w:rsidR="00692271" w:rsidRDefault="00692271" w:rsidP="008A3DA6">
      <w:pPr>
        <w:spacing w:line="360" w:lineRule="auto"/>
        <w:ind w:left="460"/>
      </w:pPr>
    </w:p>
    <w:p w:rsidR="003F78E4" w:rsidRDefault="00D87AC4" w:rsidP="008A3DA6">
      <w:pPr>
        <w:spacing w:line="360" w:lineRule="auto"/>
        <w:ind w:left="561"/>
      </w:pPr>
      <w:r>
        <w:rPr>
          <w:b/>
          <w:spacing w:val="-1"/>
          <w:u w:val="thick" w:color="000000"/>
        </w:rPr>
        <w:t>E</w:t>
      </w:r>
      <w:r>
        <w:rPr>
          <w:b/>
          <w:u w:val="thick" w:color="000000"/>
        </w:rPr>
        <w:t>DUC</w:t>
      </w:r>
      <w:r>
        <w:rPr>
          <w:b/>
          <w:spacing w:val="3"/>
          <w:u w:val="thick" w:color="000000"/>
        </w:rPr>
        <w:t>A</w:t>
      </w:r>
      <w:r>
        <w:rPr>
          <w:b/>
          <w:spacing w:val="-1"/>
          <w:u w:val="thick" w:color="000000"/>
        </w:rPr>
        <w:t>TI</w:t>
      </w:r>
      <w:r>
        <w:rPr>
          <w:b/>
          <w:spacing w:val="1"/>
          <w:u w:val="thick" w:color="000000"/>
        </w:rPr>
        <w:t>O</w:t>
      </w:r>
      <w:r>
        <w:rPr>
          <w:b/>
          <w:u w:val="thick" w:color="000000"/>
        </w:rPr>
        <w:t>N</w:t>
      </w:r>
    </w:p>
    <w:p w:rsidR="003F78E4" w:rsidRDefault="003F78E4" w:rsidP="008A3DA6">
      <w:pPr>
        <w:spacing w:before="2" w:line="360" w:lineRule="auto"/>
        <w:rPr>
          <w:sz w:val="28"/>
          <w:szCs w:val="28"/>
        </w:rPr>
      </w:pPr>
    </w:p>
    <w:tbl>
      <w:tblPr>
        <w:tblW w:w="10015" w:type="dxa"/>
        <w:tblInd w:w="58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253"/>
        <w:gridCol w:w="2708"/>
        <w:gridCol w:w="2584"/>
      </w:tblGrid>
      <w:tr w:rsidR="003F78E4" w:rsidTr="005C1EF7">
        <w:trPr>
          <w:trHeight w:hRule="exact" w:val="1297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8" w:line="360" w:lineRule="auto"/>
              <w:rPr>
                <w:sz w:val="16"/>
                <w:szCs w:val="16"/>
              </w:rPr>
            </w:pPr>
          </w:p>
          <w:p w:rsidR="003F78E4" w:rsidRDefault="00D87AC4" w:rsidP="008A3DA6">
            <w:pPr>
              <w:spacing w:line="360" w:lineRule="auto"/>
              <w:ind w:left="803" w:right="786"/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w w:val="97"/>
                <w:sz w:val="22"/>
                <w:szCs w:val="22"/>
              </w:rPr>
              <w:t>C</w:t>
            </w:r>
            <w:r>
              <w:rPr>
                <w:b/>
                <w:w w:val="97"/>
                <w:sz w:val="22"/>
                <w:szCs w:val="22"/>
              </w:rPr>
              <w:t>o</w:t>
            </w:r>
            <w:r>
              <w:rPr>
                <w:b/>
                <w:spacing w:val="1"/>
                <w:w w:val="97"/>
                <w:sz w:val="22"/>
                <w:szCs w:val="22"/>
              </w:rPr>
              <w:t>u</w:t>
            </w:r>
            <w:r>
              <w:rPr>
                <w:b/>
                <w:w w:val="97"/>
                <w:sz w:val="22"/>
                <w:szCs w:val="22"/>
              </w:rPr>
              <w:t>r</w:t>
            </w:r>
            <w:r>
              <w:rPr>
                <w:b/>
                <w:spacing w:val="1"/>
                <w:w w:val="97"/>
                <w:sz w:val="22"/>
                <w:szCs w:val="22"/>
              </w:rPr>
              <w:t>s</w:t>
            </w:r>
            <w:r>
              <w:rPr>
                <w:b/>
                <w:w w:val="98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8" w:line="360" w:lineRule="auto"/>
              <w:rPr>
                <w:sz w:val="16"/>
                <w:szCs w:val="16"/>
              </w:rPr>
            </w:pPr>
          </w:p>
          <w:p w:rsidR="003F78E4" w:rsidRDefault="00D87AC4" w:rsidP="008A3DA6">
            <w:pPr>
              <w:spacing w:line="360" w:lineRule="auto"/>
              <w:ind w:left="978" w:right="784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Y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8" w:line="360" w:lineRule="auto"/>
              <w:rPr>
                <w:sz w:val="16"/>
                <w:szCs w:val="16"/>
              </w:rPr>
            </w:pPr>
          </w:p>
          <w:p w:rsidR="003F78E4" w:rsidRDefault="00D87AC4" w:rsidP="008A3DA6">
            <w:pPr>
              <w:spacing w:line="360" w:lineRule="auto"/>
              <w:ind w:left="316"/>
              <w:rPr>
                <w:sz w:val="22"/>
                <w:szCs w:val="22"/>
              </w:rPr>
            </w:pPr>
            <w:r>
              <w:rPr>
                <w:b/>
                <w:w w:val="97"/>
                <w:sz w:val="22"/>
                <w:szCs w:val="22"/>
              </w:rPr>
              <w:t>Inst</w:t>
            </w:r>
            <w:r>
              <w:rPr>
                <w:b/>
                <w:spacing w:val="2"/>
                <w:w w:val="97"/>
                <w:sz w:val="22"/>
                <w:szCs w:val="22"/>
              </w:rPr>
              <w:t>i</w:t>
            </w:r>
            <w:r>
              <w:rPr>
                <w:b/>
                <w:w w:val="97"/>
                <w:sz w:val="22"/>
                <w:szCs w:val="22"/>
              </w:rPr>
              <w:t>tu</w:t>
            </w:r>
            <w:r>
              <w:rPr>
                <w:b/>
                <w:spacing w:val="3"/>
                <w:w w:val="97"/>
                <w:sz w:val="22"/>
                <w:szCs w:val="22"/>
              </w:rPr>
              <w:t>t</w:t>
            </w:r>
            <w:r>
              <w:rPr>
                <w:b/>
                <w:w w:val="97"/>
                <w:sz w:val="22"/>
                <w:szCs w:val="22"/>
              </w:rPr>
              <w:t>ion</w:t>
            </w:r>
            <w:r>
              <w:rPr>
                <w:b/>
                <w:sz w:val="22"/>
                <w:szCs w:val="22"/>
              </w:rPr>
              <w:t>/Pla</w:t>
            </w:r>
            <w:r>
              <w:rPr>
                <w:b/>
                <w:spacing w:val="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8" w:line="360" w:lineRule="auto"/>
              <w:rPr>
                <w:sz w:val="16"/>
                <w:szCs w:val="16"/>
              </w:rPr>
            </w:pPr>
          </w:p>
          <w:p w:rsidR="003F78E4" w:rsidRDefault="00D87AC4" w:rsidP="008A3DA6">
            <w:pPr>
              <w:spacing w:line="360" w:lineRule="auto"/>
              <w:ind w:left="789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rce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age</w:t>
            </w:r>
          </w:p>
        </w:tc>
      </w:tr>
      <w:tr w:rsidR="003F78E4" w:rsidTr="005C1EF7">
        <w:trPr>
          <w:trHeight w:hRule="exact" w:val="127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Pr="00D36975" w:rsidRDefault="00D36975" w:rsidP="008A3DA6">
            <w:pPr>
              <w:spacing w:line="360" w:lineRule="auto"/>
              <w:ind w:left="57" w:right="5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M.S(Software Engineering)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D36975" w:rsidP="008A3DA6">
            <w:pPr>
              <w:spacing w:line="360" w:lineRule="auto"/>
              <w:ind w:left="6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  <w:r w:rsidR="00D87AC4">
              <w:rPr>
                <w:sz w:val="22"/>
                <w:szCs w:val="22"/>
              </w:rPr>
              <w:t>-20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Pr="00D91AF2" w:rsidRDefault="00D87AC4" w:rsidP="008A3DA6">
            <w:pPr>
              <w:spacing w:line="360" w:lineRule="auto"/>
              <w:ind w:left="301"/>
              <w:rPr>
                <w:spacing w:val="1"/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 w:rsidRPr="00D91AF2">
              <w:rPr>
                <w:spacing w:val="1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ll</w:t>
            </w:r>
            <w:r w:rsidRPr="00D91AF2">
              <w:rPr>
                <w:spacing w:val="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 w:rsidRPr="00D91AF2">
              <w:rPr>
                <w:spacing w:val="1"/>
                <w:sz w:val="22"/>
                <w:szCs w:val="22"/>
              </w:rPr>
              <w:t>e Ins</w:t>
            </w:r>
            <w:r>
              <w:rPr>
                <w:spacing w:val="1"/>
                <w:sz w:val="22"/>
                <w:szCs w:val="22"/>
              </w:rPr>
              <w:t>t</w:t>
            </w:r>
            <w:r w:rsidRPr="00D91AF2">
              <w:rPr>
                <w:spacing w:val="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 w:rsidRPr="00D91AF2">
              <w:rPr>
                <w:spacing w:val="1"/>
                <w:sz w:val="22"/>
                <w:szCs w:val="22"/>
              </w:rPr>
              <w:t>ute of</w:t>
            </w:r>
          </w:p>
          <w:p w:rsidR="003F78E4" w:rsidRDefault="00D87AC4" w:rsidP="008A3DA6">
            <w:pPr>
              <w:spacing w:line="360" w:lineRule="auto"/>
              <w:rPr>
                <w:sz w:val="22"/>
                <w:szCs w:val="22"/>
              </w:rPr>
            </w:pPr>
            <w:r w:rsidRPr="00D91AF2">
              <w:rPr>
                <w:spacing w:val="1"/>
                <w:sz w:val="22"/>
                <w:szCs w:val="22"/>
              </w:rPr>
              <w:t>Techno</w:t>
            </w:r>
            <w:r>
              <w:rPr>
                <w:spacing w:val="1"/>
                <w:sz w:val="22"/>
                <w:szCs w:val="22"/>
              </w:rPr>
              <w:t>l</w:t>
            </w:r>
            <w:r w:rsidRPr="00D91AF2">
              <w:rPr>
                <w:spacing w:val="1"/>
                <w:sz w:val="22"/>
                <w:szCs w:val="22"/>
              </w:rPr>
              <w:t xml:space="preserve">ogy, </w:t>
            </w:r>
            <w:r>
              <w:rPr>
                <w:spacing w:val="1"/>
                <w:sz w:val="22"/>
                <w:szCs w:val="22"/>
              </w:rPr>
              <w:t>V</w:t>
            </w:r>
            <w:r w:rsidRPr="00D91AF2">
              <w:rPr>
                <w:spacing w:val="1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 w:rsidRPr="00D91AF2">
              <w:rPr>
                <w:spacing w:val="1"/>
                <w:sz w:val="22"/>
                <w:szCs w:val="22"/>
              </w:rPr>
              <w:t>lo</w:t>
            </w:r>
            <w:r>
              <w:rPr>
                <w:spacing w:val="1"/>
                <w:sz w:val="22"/>
                <w:szCs w:val="22"/>
              </w:rPr>
              <w:t>r</w:t>
            </w:r>
            <w:r w:rsidRPr="00D91AF2">
              <w:rPr>
                <w:spacing w:val="1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D36975" w:rsidP="008A3DA6">
            <w:pPr>
              <w:spacing w:line="360" w:lineRule="auto"/>
              <w:ind w:left="1081" w:right="1098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7.37</w:t>
            </w:r>
          </w:p>
          <w:p w:rsidR="003F78E4" w:rsidRDefault="003F78E4" w:rsidP="008A3DA6">
            <w:pPr>
              <w:spacing w:before="14" w:line="360" w:lineRule="auto"/>
              <w:rPr>
                <w:sz w:val="22"/>
                <w:szCs w:val="22"/>
              </w:rPr>
            </w:pPr>
          </w:p>
          <w:p w:rsidR="003F78E4" w:rsidRDefault="00D87AC4" w:rsidP="008A3DA6">
            <w:pPr>
              <w:spacing w:line="360" w:lineRule="auto"/>
              <w:ind w:left="112" w:right="16"/>
              <w:jc w:val="center"/>
            </w:pPr>
            <w:r>
              <w:rPr>
                <w:spacing w:val="3"/>
              </w:rPr>
              <w:t>[</w:t>
            </w:r>
            <w:r w:rsidR="00D36975">
              <w:rPr>
                <w:b/>
                <w:spacing w:val="2"/>
              </w:rPr>
              <w:t>CGPA out of 10</w:t>
            </w:r>
            <w:r>
              <w:rPr>
                <w:w w:val="96"/>
              </w:rPr>
              <w:t>]</w:t>
            </w:r>
          </w:p>
        </w:tc>
      </w:tr>
      <w:tr w:rsidR="003F78E4" w:rsidTr="005C1EF7">
        <w:trPr>
          <w:trHeight w:hRule="exact" w:val="163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Pr="00EC0284" w:rsidRDefault="00D87AC4" w:rsidP="008A3DA6">
            <w:pPr>
              <w:spacing w:line="360" w:lineRule="auto"/>
              <w:ind w:left="57" w:right="52"/>
              <w:jc w:val="center"/>
              <w:rPr>
                <w:spacing w:val="-1"/>
                <w:sz w:val="22"/>
                <w:szCs w:val="22"/>
              </w:rPr>
            </w:pPr>
            <w:r w:rsidRPr="00EC0284">
              <w:rPr>
                <w:spacing w:val="-1"/>
                <w:sz w:val="22"/>
                <w:szCs w:val="22"/>
              </w:rPr>
              <w:t>XII /P</w:t>
            </w:r>
            <w:r>
              <w:rPr>
                <w:spacing w:val="-1"/>
                <w:sz w:val="22"/>
                <w:szCs w:val="22"/>
              </w:rPr>
              <w:t>.</w:t>
            </w:r>
            <w:r w:rsidRPr="00EC0284">
              <w:rPr>
                <w:spacing w:val="-1"/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.</w:t>
            </w:r>
            <w:r w:rsidRPr="00EC0284">
              <w:rPr>
                <w:spacing w:val="-1"/>
                <w:sz w:val="22"/>
                <w:szCs w:val="22"/>
              </w:rPr>
              <w:t>C. II year</w:t>
            </w:r>
          </w:p>
          <w:p w:rsidR="003F78E4" w:rsidRDefault="00D87AC4" w:rsidP="008A3DA6">
            <w:pPr>
              <w:spacing w:line="360" w:lineRule="auto"/>
              <w:ind w:right="52"/>
              <w:rPr>
                <w:sz w:val="22"/>
                <w:szCs w:val="22"/>
              </w:rPr>
            </w:pPr>
            <w:r w:rsidRPr="00EC0284">
              <w:rPr>
                <w:spacing w:val="-1"/>
                <w:sz w:val="22"/>
                <w:szCs w:val="22"/>
              </w:rPr>
              <w:t>[ALevel]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945297" w:rsidP="008A3DA6">
            <w:pPr>
              <w:spacing w:line="360" w:lineRule="auto"/>
              <w:ind w:left="6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D87AC4" w:rsidRPr="00EC0284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6C6FFC" w:rsidP="008A3DA6">
            <w:pPr>
              <w:spacing w:line="360" w:lineRule="auto"/>
              <w:ind w:left="301"/>
              <w:rPr>
                <w:sz w:val="22"/>
                <w:szCs w:val="22"/>
              </w:rPr>
            </w:pPr>
            <w:r w:rsidRPr="00EC0284">
              <w:rPr>
                <w:spacing w:val="1"/>
                <w:sz w:val="22"/>
                <w:szCs w:val="22"/>
              </w:rPr>
              <w:t>Shrishti Matric Hr Sec  school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6C6FFC" w:rsidP="008A3DA6">
            <w:pPr>
              <w:spacing w:line="360" w:lineRule="auto"/>
              <w:ind w:left="1026" w:right="104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83.8</w:t>
            </w:r>
          </w:p>
          <w:p w:rsidR="003F78E4" w:rsidRDefault="003F78E4" w:rsidP="008A3DA6">
            <w:pPr>
              <w:spacing w:before="6" w:line="360" w:lineRule="auto"/>
              <w:rPr>
                <w:sz w:val="22"/>
                <w:szCs w:val="22"/>
              </w:rPr>
            </w:pPr>
          </w:p>
          <w:p w:rsidR="003F78E4" w:rsidRDefault="00D87AC4" w:rsidP="008A3DA6">
            <w:pPr>
              <w:spacing w:line="360" w:lineRule="auto"/>
              <w:ind w:left="617" w:right="646"/>
              <w:jc w:val="center"/>
            </w:pPr>
            <w:r>
              <w:rPr>
                <w:spacing w:val="3"/>
              </w:rPr>
              <w:t>[</w:t>
            </w:r>
            <w:r>
              <w:t>F</w:t>
            </w:r>
            <w:r>
              <w:rPr>
                <w:spacing w:val="1"/>
              </w:rPr>
              <w:t>i</w:t>
            </w:r>
            <w:r>
              <w:rPr>
                <w:spacing w:val="3"/>
              </w:rPr>
              <w:t>r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1"/>
              </w:rPr>
              <w:t>C</w:t>
            </w:r>
            <w:r>
              <w:rPr>
                <w:spacing w:val="4"/>
              </w:rPr>
              <w:t>l</w:t>
            </w:r>
            <w:r>
              <w:t>a</w:t>
            </w:r>
            <w:r>
              <w:rPr>
                <w:spacing w:val="2"/>
              </w:rPr>
              <w:t>s</w:t>
            </w:r>
            <w:r>
              <w:t>s</w:t>
            </w:r>
            <w:r>
              <w:rPr>
                <w:w w:val="99"/>
              </w:rPr>
              <w:t>]</w:t>
            </w:r>
          </w:p>
        </w:tc>
      </w:tr>
      <w:tr w:rsidR="003F78E4" w:rsidTr="005C1EF7">
        <w:trPr>
          <w:trHeight w:hRule="exact" w:val="1521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D87AC4" w:rsidP="008A3DA6">
            <w:pPr>
              <w:spacing w:line="360" w:lineRule="auto"/>
              <w:ind w:left="815" w:right="580" w:hanging="1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X/S.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.L.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D87AC4" w:rsidP="008A3DA6">
            <w:pPr>
              <w:spacing w:line="360" w:lineRule="auto"/>
              <w:ind w:left="885" w:right="910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7"/>
                <w:sz w:val="22"/>
                <w:szCs w:val="22"/>
              </w:rPr>
              <w:t>2</w:t>
            </w:r>
            <w:r w:rsidRPr="00EC0284">
              <w:rPr>
                <w:sz w:val="22"/>
                <w:szCs w:val="22"/>
              </w:rPr>
              <w:t>00</w:t>
            </w:r>
            <w:r w:rsidR="006C6FFC" w:rsidRPr="00EC0284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6C6FFC" w:rsidP="008A3DA6">
            <w:pPr>
              <w:spacing w:line="360" w:lineRule="auto"/>
              <w:ind w:left="301"/>
              <w:rPr>
                <w:sz w:val="22"/>
                <w:szCs w:val="22"/>
              </w:rPr>
            </w:pPr>
            <w:r w:rsidRPr="00EC0284">
              <w:rPr>
                <w:spacing w:val="1"/>
                <w:sz w:val="22"/>
                <w:szCs w:val="22"/>
              </w:rPr>
              <w:t>Shrishti Matric Hr Sec  school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F78E4" w:rsidRDefault="003F78E4" w:rsidP="008A3DA6">
            <w:pPr>
              <w:spacing w:before="6" w:line="360" w:lineRule="auto"/>
              <w:rPr>
                <w:sz w:val="14"/>
                <w:szCs w:val="14"/>
              </w:rPr>
            </w:pPr>
          </w:p>
          <w:p w:rsidR="003F78E4" w:rsidRDefault="006C6FFC" w:rsidP="008A3DA6">
            <w:pPr>
              <w:spacing w:line="360" w:lineRule="auto"/>
              <w:ind w:left="1026" w:right="104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78.1</w:t>
            </w:r>
          </w:p>
          <w:p w:rsidR="003F78E4" w:rsidRDefault="003F78E4" w:rsidP="008A3DA6">
            <w:pPr>
              <w:spacing w:before="6" w:line="360" w:lineRule="auto"/>
              <w:rPr>
                <w:sz w:val="22"/>
                <w:szCs w:val="22"/>
              </w:rPr>
            </w:pPr>
          </w:p>
          <w:p w:rsidR="003F78E4" w:rsidRDefault="00D87AC4" w:rsidP="008A3DA6">
            <w:pPr>
              <w:spacing w:line="360" w:lineRule="auto"/>
              <w:ind w:left="567" w:right="587"/>
              <w:jc w:val="center"/>
            </w:pPr>
            <w:r>
              <w:rPr>
                <w:spacing w:val="1"/>
              </w:rPr>
              <w:t>[</w:t>
            </w:r>
            <w:r>
              <w:rPr>
                <w:b/>
              </w:rPr>
              <w:t>FirstCl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s</w:t>
            </w:r>
            <w:r>
              <w:rPr>
                <w:w w:val="96"/>
              </w:rPr>
              <w:t>]</w:t>
            </w:r>
          </w:p>
        </w:tc>
      </w:tr>
    </w:tbl>
    <w:p w:rsidR="003F78E4" w:rsidRDefault="003F78E4" w:rsidP="008A3DA6">
      <w:pPr>
        <w:spacing w:before="9" w:line="360" w:lineRule="auto"/>
        <w:rPr>
          <w:sz w:val="22"/>
          <w:szCs w:val="22"/>
        </w:rPr>
      </w:pPr>
    </w:p>
    <w:p w:rsidR="003F78E4" w:rsidRDefault="003F78E4" w:rsidP="008A3DA6">
      <w:pPr>
        <w:spacing w:before="7" w:line="360" w:lineRule="auto"/>
        <w:rPr>
          <w:sz w:val="22"/>
          <w:szCs w:val="22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1F5E7C" w:rsidRDefault="001F5E7C" w:rsidP="008A3DA6">
      <w:pPr>
        <w:spacing w:line="360" w:lineRule="auto"/>
        <w:ind w:left="100"/>
        <w:rPr>
          <w:b/>
          <w:sz w:val="18"/>
          <w:szCs w:val="18"/>
        </w:rPr>
      </w:pPr>
    </w:p>
    <w:p w:rsidR="003F78E4" w:rsidRDefault="00FC1972" w:rsidP="008A3DA6">
      <w:pPr>
        <w:spacing w:line="360" w:lineRule="auto"/>
        <w:ind w:left="100"/>
        <w:rPr>
          <w:b/>
          <w:sz w:val="18"/>
          <w:szCs w:val="18"/>
        </w:rPr>
      </w:pPr>
      <w:r>
        <w:rPr>
          <w:b/>
          <w:sz w:val="18"/>
          <w:szCs w:val="18"/>
        </w:rPr>
        <w:t>PERSONAL PROFILE</w:t>
      </w:r>
    </w:p>
    <w:p w:rsidR="00FC1972" w:rsidRDefault="000B787F" w:rsidP="008A3DA6">
      <w:pPr>
        <w:pBdr>
          <w:bottom w:val="single" w:sz="12" w:space="1" w:color="auto"/>
        </w:pBdr>
        <w:tabs>
          <w:tab w:val="left" w:pos="9405"/>
        </w:tabs>
        <w:spacing w:line="360" w:lineRule="auto"/>
        <w:ind w:left="1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FULL 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  <w:t>Sendil Raghvan.R</w:t>
      </w: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DATE OF BIRTH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21-04-1990</w:t>
      </w: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FATHERS NAME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Ravi Kumar.K</w:t>
      </w: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SEX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Male</w:t>
      </w: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MARTIAL STATUS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Single</w:t>
      </w: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</w:p>
    <w:p w:rsidR="00FC1972" w:rsidRDefault="008F7003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LANGUAGES KNOWN</w:t>
      </w:r>
      <w:r w:rsidR="00D87AC4">
        <w:rPr>
          <w:sz w:val="18"/>
          <w:szCs w:val="18"/>
        </w:rPr>
        <w:tab/>
        <w:t>:</w:t>
      </w:r>
      <w:r w:rsidR="00D87AC4">
        <w:rPr>
          <w:sz w:val="18"/>
          <w:szCs w:val="18"/>
        </w:rPr>
        <w:tab/>
        <w:t>English,Tamil,</w:t>
      </w:r>
      <w:r w:rsidR="00FC1972">
        <w:rPr>
          <w:sz w:val="18"/>
          <w:szCs w:val="18"/>
        </w:rPr>
        <w:t>French</w:t>
      </w: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</w:p>
    <w:p w:rsidR="009D4BE1" w:rsidRDefault="008F7003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PERMANENT ADDRESS</w:t>
      </w:r>
      <w:r w:rsidR="00FC1972">
        <w:rPr>
          <w:sz w:val="18"/>
          <w:szCs w:val="18"/>
        </w:rPr>
        <w:tab/>
        <w:t>:</w:t>
      </w:r>
      <w:r w:rsidR="00FC1972">
        <w:rPr>
          <w:sz w:val="18"/>
          <w:szCs w:val="18"/>
        </w:rPr>
        <w:tab/>
      </w:r>
      <w:r w:rsidR="009D4BE1">
        <w:rPr>
          <w:sz w:val="18"/>
          <w:szCs w:val="18"/>
        </w:rPr>
        <w:t>No 8/1499 , Ist Main Road, T.S Krishna Nagar, Mogappair</w:t>
      </w:r>
    </w:p>
    <w:p w:rsidR="009D4BE1" w:rsidRDefault="009D4BE1" w:rsidP="008A3DA6">
      <w:pPr>
        <w:spacing w:line="360" w:lineRule="auto"/>
        <w:ind w:left="100"/>
        <w:rPr>
          <w:sz w:val="18"/>
          <w:szCs w:val="18"/>
        </w:rPr>
      </w:pPr>
    </w:p>
    <w:p w:rsidR="009D4BE1" w:rsidRDefault="009D4BE1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Chennai : 600037</w:t>
      </w:r>
    </w:p>
    <w:p w:rsidR="009D4BE1" w:rsidRDefault="009D4BE1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D4BE1" w:rsidRDefault="009D4BE1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Tamil Nadu</w:t>
      </w:r>
    </w:p>
    <w:p w:rsidR="009D4BE1" w:rsidRDefault="009D4BE1" w:rsidP="008A3DA6">
      <w:pPr>
        <w:spacing w:line="360" w:lineRule="auto"/>
        <w:ind w:left="100"/>
        <w:rPr>
          <w:sz w:val="18"/>
          <w:szCs w:val="18"/>
        </w:rPr>
      </w:pPr>
    </w:p>
    <w:p w:rsidR="000B787F" w:rsidRDefault="008F7003" w:rsidP="008A3DA6">
      <w:pPr>
        <w:spacing w:line="360" w:lineRule="auto"/>
        <w:ind w:left="100"/>
        <w:rPr>
          <w:b/>
          <w:sz w:val="18"/>
          <w:szCs w:val="18"/>
        </w:rPr>
      </w:pPr>
      <w:r>
        <w:rPr>
          <w:sz w:val="18"/>
          <w:szCs w:val="18"/>
        </w:rPr>
        <w:t>CURRENT EMPLOYER</w:t>
      </w:r>
      <w:r w:rsidR="000B787F">
        <w:rPr>
          <w:sz w:val="18"/>
          <w:szCs w:val="18"/>
        </w:rPr>
        <w:tab/>
      </w:r>
      <w:r w:rsidR="009D4BE1">
        <w:rPr>
          <w:sz w:val="18"/>
          <w:szCs w:val="18"/>
        </w:rPr>
        <w:t>:</w:t>
      </w:r>
      <w:r w:rsidR="009D4BE1">
        <w:rPr>
          <w:sz w:val="18"/>
          <w:szCs w:val="18"/>
        </w:rPr>
        <w:tab/>
      </w:r>
      <w:r w:rsidR="00167B9F" w:rsidRPr="009D4BE1">
        <w:rPr>
          <w:b/>
          <w:sz w:val="18"/>
          <w:szCs w:val="18"/>
        </w:rPr>
        <w:t>COGNIZANT TECHNOLOGY</w:t>
      </w:r>
      <w:r w:rsidR="009D4BE1" w:rsidRPr="009D4BE1">
        <w:rPr>
          <w:b/>
          <w:sz w:val="18"/>
          <w:szCs w:val="18"/>
        </w:rPr>
        <w:t xml:space="preserve"> SOLUTIONS</w:t>
      </w:r>
    </w:p>
    <w:p w:rsidR="000B787F" w:rsidRDefault="000B787F" w:rsidP="008A3DA6">
      <w:pPr>
        <w:spacing w:line="360" w:lineRule="auto"/>
        <w:ind w:left="100"/>
        <w:rPr>
          <w:sz w:val="18"/>
          <w:szCs w:val="18"/>
        </w:rPr>
      </w:pPr>
    </w:p>
    <w:p w:rsidR="009D4BE1" w:rsidRDefault="000B787F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ROLE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</w:r>
      <w:r w:rsidR="00A14B90">
        <w:rPr>
          <w:sz w:val="18"/>
          <w:szCs w:val="18"/>
        </w:rPr>
        <w:t>Associate</w:t>
      </w:r>
      <w:r>
        <w:rPr>
          <w:sz w:val="18"/>
          <w:szCs w:val="18"/>
        </w:rPr>
        <w:t>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D4BE1">
        <w:rPr>
          <w:sz w:val="18"/>
          <w:szCs w:val="18"/>
        </w:rPr>
        <w:t>.</w:t>
      </w:r>
    </w:p>
    <w:p w:rsidR="003955B6" w:rsidRDefault="003955B6" w:rsidP="008A3DA6">
      <w:pPr>
        <w:pBdr>
          <w:bottom w:val="single" w:sz="12" w:space="1" w:color="auto"/>
        </w:pBdr>
        <w:spacing w:line="360" w:lineRule="auto"/>
        <w:ind w:left="100"/>
        <w:rPr>
          <w:sz w:val="18"/>
          <w:szCs w:val="18"/>
        </w:rPr>
      </w:pPr>
    </w:p>
    <w:p w:rsidR="003955B6" w:rsidRDefault="003955B6" w:rsidP="008A3DA6">
      <w:pPr>
        <w:pBdr>
          <w:bottom w:val="single" w:sz="12" w:space="1" w:color="auto"/>
        </w:pBdr>
        <w:spacing w:line="360" w:lineRule="auto"/>
        <w:ind w:left="100"/>
        <w:rPr>
          <w:sz w:val="18"/>
          <w:szCs w:val="18"/>
        </w:rPr>
      </w:pPr>
    </w:p>
    <w:p w:rsidR="003955B6" w:rsidRDefault="003955B6" w:rsidP="008A3DA6">
      <w:pPr>
        <w:spacing w:line="360" w:lineRule="auto"/>
        <w:ind w:left="100"/>
        <w:rPr>
          <w:sz w:val="18"/>
          <w:szCs w:val="18"/>
        </w:rPr>
      </w:pPr>
    </w:p>
    <w:p w:rsidR="003955B6" w:rsidRDefault="003955B6" w:rsidP="008A3DA6">
      <w:pPr>
        <w:spacing w:line="360" w:lineRule="auto"/>
        <w:ind w:left="100"/>
        <w:rPr>
          <w:sz w:val="18"/>
          <w:szCs w:val="18"/>
        </w:rPr>
      </w:pPr>
    </w:p>
    <w:p w:rsidR="003955B6" w:rsidRDefault="003955B6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>I hereby Declare that the details mentioned above is true to My Knowledge.</w:t>
      </w:r>
    </w:p>
    <w:p w:rsidR="003955B6" w:rsidRDefault="003955B6" w:rsidP="008A3DA6">
      <w:pPr>
        <w:spacing w:line="360" w:lineRule="auto"/>
        <w:ind w:left="100"/>
        <w:rPr>
          <w:sz w:val="18"/>
          <w:szCs w:val="18"/>
        </w:rPr>
      </w:pPr>
    </w:p>
    <w:p w:rsidR="00FC1972" w:rsidRDefault="009D4BE1" w:rsidP="008A3DA6">
      <w:pPr>
        <w:spacing w:line="360" w:lineRule="auto"/>
        <w:ind w:left="1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C1972" w:rsidRDefault="00FC1972" w:rsidP="008A3DA6">
      <w:pPr>
        <w:spacing w:line="360" w:lineRule="auto"/>
        <w:ind w:left="100"/>
        <w:rPr>
          <w:sz w:val="18"/>
          <w:szCs w:val="18"/>
        </w:rPr>
      </w:pPr>
    </w:p>
    <w:sectPr w:rsidR="00FC1972" w:rsidSect="003F78E4">
      <w:pgSz w:w="11900" w:h="16860"/>
      <w:pgMar w:top="800" w:right="920" w:bottom="280" w:left="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10B9C"/>
    <w:multiLevelType w:val="hybridMultilevel"/>
    <w:tmpl w:val="3822C6C4"/>
    <w:lvl w:ilvl="0" w:tplc="2CC28DF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7704707"/>
    <w:multiLevelType w:val="multilevel"/>
    <w:tmpl w:val="2D82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B71093"/>
    <w:multiLevelType w:val="hybridMultilevel"/>
    <w:tmpl w:val="35E045AE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2A414967"/>
    <w:multiLevelType w:val="hybridMultilevel"/>
    <w:tmpl w:val="8D323B98"/>
    <w:lvl w:ilvl="0" w:tplc="A3D22616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2FF46713"/>
    <w:multiLevelType w:val="hybridMultilevel"/>
    <w:tmpl w:val="266EB198"/>
    <w:lvl w:ilvl="0" w:tplc="07F82BEA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31FA139A"/>
    <w:multiLevelType w:val="hybridMultilevel"/>
    <w:tmpl w:val="493C185A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34D80AE7"/>
    <w:multiLevelType w:val="hybridMultilevel"/>
    <w:tmpl w:val="CA9661F8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7" w15:restartNumberingAfterBreak="0">
    <w:nsid w:val="485F1ACE"/>
    <w:multiLevelType w:val="hybridMultilevel"/>
    <w:tmpl w:val="288ABF0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4FBE72F3"/>
    <w:multiLevelType w:val="hybridMultilevel"/>
    <w:tmpl w:val="59DCD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6974D6"/>
    <w:multiLevelType w:val="multilevel"/>
    <w:tmpl w:val="3418E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9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120" w:hanging="72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5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6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780" w:hanging="108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240" w:hanging="1440"/>
      </w:pPr>
      <w:rPr>
        <w:rFonts w:hint="default"/>
        <w:b/>
      </w:rPr>
    </w:lvl>
  </w:abstractNum>
  <w:abstractNum w:abstractNumId="10" w15:restartNumberingAfterBreak="0">
    <w:nsid w:val="571E54BF"/>
    <w:multiLevelType w:val="hybridMultilevel"/>
    <w:tmpl w:val="9A0AE006"/>
    <w:lvl w:ilvl="0" w:tplc="1EC48908">
      <w:start w:val="2"/>
      <w:numFmt w:val="bullet"/>
      <w:lvlText w:val="-"/>
      <w:lvlJc w:val="left"/>
      <w:pPr>
        <w:ind w:left="8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1" w15:restartNumberingAfterBreak="0">
    <w:nsid w:val="63057934"/>
    <w:multiLevelType w:val="hybridMultilevel"/>
    <w:tmpl w:val="0BB0DA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EF558F"/>
    <w:multiLevelType w:val="hybridMultilevel"/>
    <w:tmpl w:val="C9F8E4A4"/>
    <w:lvl w:ilvl="0" w:tplc="40F8B568">
      <w:start w:val="2"/>
      <w:numFmt w:val="decimal"/>
      <w:lvlText w:val="%1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78E4"/>
    <w:rsid w:val="000054A1"/>
    <w:rsid w:val="000074BC"/>
    <w:rsid w:val="000B787F"/>
    <w:rsid w:val="000C0D8A"/>
    <w:rsid w:val="00112E5A"/>
    <w:rsid w:val="00167B9F"/>
    <w:rsid w:val="00182BD3"/>
    <w:rsid w:val="001F5E7C"/>
    <w:rsid w:val="00206B39"/>
    <w:rsid w:val="0026481B"/>
    <w:rsid w:val="00267FBB"/>
    <w:rsid w:val="00286480"/>
    <w:rsid w:val="002D2835"/>
    <w:rsid w:val="003955B6"/>
    <w:rsid w:val="003F78E4"/>
    <w:rsid w:val="004507F6"/>
    <w:rsid w:val="00475B68"/>
    <w:rsid w:val="0049177C"/>
    <w:rsid w:val="004B3B62"/>
    <w:rsid w:val="00500E4E"/>
    <w:rsid w:val="005B5112"/>
    <w:rsid w:val="005C1EF7"/>
    <w:rsid w:val="005C5B4C"/>
    <w:rsid w:val="00692271"/>
    <w:rsid w:val="006C6FFC"/>
    <w:rsid w:val="00743B11"/>
    <w:rsid w:val="007B25B5"/>
    <w:rsid w:val="00861166"/>
    <w:rsid w:val="008A3DA6"/>
    <w:rsid w:val="008D6C35"/>
    <w:rsid w:val="008F1FFE"/>
    <w:rsid w:val="008F7003"/>
    <w:rsid w:val="00945297"/>
    <w:rsid w:val="00960C62"/>
    <w:rsid w:val="009D4BE1"/>
    <w:rsid w:val="00A14B90"/>
    <w:rsid w:val="00A20A04"/>
    <w:rsid w:val="00B07DAA"/>
    <w:rsid w:val="00B4607C"/>
    <w:rsid w:val="00BA1FE9"/>
    <w:rsid w:val="00BC41FF"/>
    <w:rsid w:val="00C5783A"/>
    <w:rsid w:val="00D14F60"/>
    <w:rsid w:val="00D36975"/>
    <w:rsid w:val="00D61CA4"/>
    <w:rsid w:val="00D87AC4"/>
    <w:rsid w:val="00D91AF2"/>
    <w:rsid w:val="00D929E6"/>
    <w:rsid w:val="00DB4363"/>
    <w:rsid w:val="00EC0284"/>
    <w:rsid w:val="00F025C3"/>
    <w:rsid w:val="00F1083B"/>
    <w:rsid w:val="00F27A96"/>
    <w:rsid w:val="00F42354"/>
    <w:rsid w:val="00F75FE3"/>
    <w:rsid w:val="00F95329"/>
    <w:rsid w:val="00FC1972"/>
    <w:rsid w:val="00FC7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2B5BD-8038-4CD6-A3F1-532300B1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074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raghvan.send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NYSE Euronext</Company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raghvan, R.sendil (Cognizant)</cp:lastModifiedBy>
  <cp:revision>32</cp:revision>
  <dcterms:created xsi:type="dcterms:W3CDTF">2014-08-12T11:19:00Z</dcterms:created>
  <dcterms:modified xsi:type="dcterms:W3CDTF">2017-11-10T09:16:00Z</dcterms:modified>
</cp:coreProperties>
</file>